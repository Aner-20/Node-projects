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documentskn-mlk6address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100" w:type="dxa"/>
          <w:right w:w="0" w:type="dxa"/>
        </w:tblCellMar>
        <w:tblLook w:val="05E0"/>
      </w:tblPr>
      <w:tblGrid>
        <w:gridCol w:w="3360"/>
        <w:gridCol w:w="380"/>
        <w:gridCol w:w="2173"/>
        <w:gridCol w:w="100"/>
        <w:gridCol w:w="380"/>
        <w:gridCol w:w="2173"/>
        <w:gridCol w:w="100"/>
        <w:gridCol w:w="380"/>
        <w:gridCol w:w="2173"/>
        <w:gridCol w:w="687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10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36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</w:p>
        </w:tc>
        <w:tc>
          <w:tcPr>
            <w:tcW w:w="38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center"/>
            <w:hideMark/>
          </w:tcPr>
          <w:p>
            <w:pPr>
              <w:rPr>
                <w:rStyle w:val="documentskn-mlk6topbluesectionnth-last-child1paragraphnth-last-child1divnth-last-child1anynth-last-child10"/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topbluesectionnth-last-child1paragraphnth-last-child1divnth-last-child1anynth-last-child9"/>
                <w:rFonts w:ascii="Times New Roman" w:eastAsia="Times New Roman" w:hAnsi="Times New Roman" w:cs="Times New Roman"/>
                <w:strike w:val="0"/>
                <w:color w:val="020303"/>
                <w:u w:val="none"/>
              </w:rPr>
              <w:drawing>
                <wp:inline>
                  <wp:extent cx="180975" cy="180975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center"/>
            <w:hideMark/>
          </w:tcPr>
          <w:p>
            <w:pPr>
              <w:rPr>
                <w:rStyle w:val="documentskn-mlk6topbluesectionnth-last-child1paragraphnth-last-child1divnth-last-child1anynth-last-child9"/>
                <w:rFonts w:ascii="Times New Roman" w:eastAsia="Times New Roman" w:hAnsi="Times New Roman" w:cs="Times New Roman"/>
                <w:strike w:val="0"/>
                <w:color w:val="020303"/>
                <w:u w:val="no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</w:rPr>
              <w:t>foriglio45.andrea@gmail.com</w:t>
            </w:r>
          </w:p>
        </w:tc>
        <w:tc>
          <w:tcPr>
            <w:tcW w:w="1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rPr>
                <w:rStyle w:val="span"/>
                <w:rFonts w:ascii="Times New Roman" w:eastAsia="Times New Roman" w:hAnsi="Times New Roman" w:cs="Times New Roman"/>
                <w:color w:val="020303"/>
              </w:rPr>
            </w:pPr>
          </w:p>
        </w:tc>
        <w:tc>
          <w:tcPr>
            <w:tcW w:w="38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center"/>
            <w:hideMark/>
          </w:tcPr>
          <w:p>
            <w:pPr>
              <w:rPr>
                <w:rStyle w:val="documentskn-mlk6topbluesectionnth-last-child1paragraphnth-last-child1divnth-last-child1anynth-last-child7"/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topbluesectionnth-last-child1paragraphnth-last-child1divnth-last-child1anynth-last-child6"/>
                <w:rFonts w:ascii="Times New Roman" w:eastAsia="Times New Roman" w:hAnsi="Times New Roman" w:cs="Times New Roman"/>
                <w:strike w:val="0"/>
                <w:color w:val="020303"/>
                <w:u w:val="none"/>
              </w:rPr>
              <w:drawing>
                <wp:inline>
                  <wp:extent cx="180975" cy="180975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center"/>
            <w:hideMark/>
          </w:tcPr>
          <w:p>
            <w:pPr>
              <w:rPr>
                <w:rStyle w:val="documentskn-mlk6topbluesectionnth-last-child1paragraphnth-last-child1divnth-last-child1anynth-last-child6"/>
                <w:rFonts w:ascii="Times New Roman" w:eastAsia="Times New Roman" w:hAnsi="Times New Roman" w:cs="Times New Roman"/>
                <w:strike w:val="0"/>
                <w:color w:val="020303"/>
                <w:u w:val="no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</w:rPr>
              <w:t>3881979266</w:t>
            </w:r>
          </w:p>
        </w:tc>
        <w:tc>
          <w:tcPr>
            <w:tcW w:w="1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rPr>
                <w:rStyle w:val="span"/>
                <w:rFonts w:ascii="Times New Roman" w:eastAsia="Times New Roman" w:hAnsi="Times New Roman" w:cs="Times New Roman"/>
                <w:color w:val="020303"/>
              </w:rPr>
            </w:pPr>
          </w:p>
        </w:tc>
        <w:tc>
          <w:tcPr>
            <w:tcW w:w="38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center"/>
            <w:hideMark/>
          </w:tcPr>
          <w:p>
            <w:pPr>
              <w:rPr>
                <w:rStyle w:val="documentskn-mlk6topbluesectionnth-last-child1paragraphnth-last-child1divnth-last-child1anynth-last-child4"/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topbluesectionnth-last-child1paragraphnth-last-child1divnth-last-child1anynth-last-child3"/>
                <w:rFonts w:ascii="Times New Roman" w:eastAsia="Times New Roman" w:hAnsi="Times New Roman" w:cs="Times New Roman"/>
                <w:strike w:val="0"/>
                <w:color w:val="020303"/>
                <w:u w:val="none"/>
              </w:rPr>
              <w:drawing>
                <wp:inline>
                  <wp:extent cx="180975" cy="180975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center"/>
            <w:hideMark/>
          </w:tcPr>
          <w:p>
            <w:pPr>
              <w:pStyle w:val="documentskn-mlk6zipsuffix"/>
              <w:spacing w:before="0" w:after="0" w:line="285" w:lineRule="atLeast"/>
              <w:ind w:left="0" w:right="0"/>
              <w:rPr>
                <w:rStyle w:val="documentskn-mlk6topbluesectionnth-last-child1paragraphnth-last-child1divnth-last-child1anynth-last-child2"/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</w:rPr>
              <w:t>Via Mascali, 77, 00133, ROMA, RM</w:t>
            </w:r>
          </w:p>
        </w:tc>
        <w:tc>
          <w:tcPr>
            <w:tcW w:w="687" w:type="dxa"/>
            <w:shd w:val="clear" w:color="auto" w:fill="DBE8EC"/>
            <w:tcMar>
              <w:top w:w="600" w:type="dxa"/>
              <w:left w:w="0" w:type="dxa"/>
              <w:bottom w:w="10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5" w:lineRule="atLeast"/>
              <w:ind w:left="0" w:right="0"/>
              <w:textAlignment w:val="auto"/>
              <w:rPr>
                <w:rStyle w:val="span"/>
                <w:rFonts w:ascii="Times New Roman" w:eastAsia="Times New Roman" w:hAnsi="Times New Roman" w:cs="Times New Roman"/>
                <w:color w:val="020303"/>
              </w:rPr>
            </w:pP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DBE8EC"/>
        <w:spacing w:before="0" w:after="0" w:line="20" w:lineRule="atLeast"/>
        <w:ind w:left="0" w:right="0"/>
        <w:rPr>
          <w:rFonts w:ascii="Times New Roman" w:eastAsia="Times New Roman" w:hAnsi="Times New Roman" w:cs="Times New Roman"/>
          <w:color w:val="020303"/>
          <w:bdr w:val="none" w:sz="0" w:space="0" w:color="auto"/>
          <w:vertAlign w:val="baseline"/>
        </w:rPr>
      </w:pPr>
      <w:r>
        <w:pict>
          <v:oval id="_x0000_s1026" style="width:120pt;height:120pt;margin-top:-60pt;margin-left:28pt;position:absolute;z-index:251658240" filled="t" stroked="f">
            <v:fill r:id="rId7" o:title="" type="frame"/>
          </v:oval>
        </w:pict>
      </w:r>
      <w:r>
        <w:rPr>
          <w:color w:val="FFFFFF"/>
          <w:sz w:val="2"/>
        </w:rPr>
        <w:t>.</w:t>
      </w:r>
    </w:p>
    <w:tbl>
      <w:tblPr>
        <w:tblStyle w:val="documentskn-mlk6sectionSECTIONNAMEfirstparagraph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360"/>
        <w:gridCol w:w="854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360" w:type="dxa"/>
            <w:shd w:val="clear" w:color="auto" w:fill="10657E"/>
            <w:tcMar>
              <w:top w:w="2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>
            <w:pPr>
              <w:rPr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</w:p>
        </w:tc>
        <w:tc>
          <w:tcPr>
            <w:tcW w:w="8540" w:type="dxa"/>
            <w:shd w:val="clear" w:color="auto" w:fill="10657E"/>
            <w:tcMar>
              <w:top w:w="200" w:type="dxa"/>
              <w:left w:w="0" w:type="dxa"/>
              <w:bottom w:w="200" w:type="dxa"/>
              <w:right w:w="0" w:type="dxa"/>
            </w:tcMar>
            <w:vAlign w:val="top"/>
            <w:hideMark/>
          </w:tcPr>
          <w:p>
            <w:pPr>
              <w:pStyle w:val="actualNameRownamename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30" w:color="auto"/>
              </w:pBdr>
              <w:spacing w:before="0" w:after="0" w:line="600" w:lineRule="exact"/>
              <w:ind w:left="0" w:right="600"/>
              <w:rPr>
                <w:rStyle w:val="documentskn-mlk6actualNameRowdiv"/>
                <w:rFonts w:ascii="Oswald" w:eastAsia="Oswald" w:hAnsi="Oswald" w:cs="Oswald"/>
                <w:b w:val="0"/>
                <w:bCs w:val="0"/>
                <w:caps/>
                <w:color w:val="FFFFFF"/>
                <w:spacing w:val="10"/>
                <w:sz w:val="52"/>
                <w:szCs w:val="5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Oswald" w:eastAsia="Oswald" w:hAnsi="Oswald" w:cs="Oswald"/>
                <w:b w:val="0"/>
                <w:bCs w:val="0"/>
                <w:caps/>
                <w:color w:val="FFFFFF"/>
                <w:spacing w:val="10"/>
                <w:sz w:val="52"/>
                <w:szCs w:val="52"/>
              </w:rPr>
              <w:t>Andrea</w:t>
            </w:r>
            <w:r>
              <w:rPr>
                <w:rStyle w:val="documentskn-mlk6actualNameRowdiv"/>
                <w:rFonts w:ascii="Oswald" w:eastAsia="Oswald" w:hAnsi="Oswald" w:cs="Oswald"/>
                <w:b w:val="0"/>
                <w:bCs w:val="0"/>
                <w:caps/>
                <w:color w:val="FFFFFF"/>
                <w:spacing w:val="10"/>
                <w:sz w:val="52"/>
                <w:szCs w:val="5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Oswald" w:eastAsia="Oswald" w:hAnsi="Oswald" w:cs="Oswald"/>
                <w:b w:val="0"/>
                <w:bCs w:val="0"/>
                <w:caps/>
                <w:color w:val="FFFFFF"/>
                <w:spacing w:val="10"/>
                <w:sz w:val="52"/>
                <w:szCs w:val="52"/>
              </w:rPr>
              <w:t>Foriglio</w:t>
            </w:r>
          </w:p>
        </w:tc>
      </w:tr>
    </w:tbl>
    <w:p>
      <w:pPr>
        <w:spacing w:line="880" w:lineRule="exact"/>
        <w:sectPr>
          <w:headerReference w:type="default" r:id="rId8"/>
          <w:footerReference w:type="default" r:id="rId9"/>
          <w:pgSz w:w="11906" w:h="16838"/>
          <w:pgMar w:top="0" w:right="0" w:bottom="0" w:left="0" w:header="0" w:footer="0"/>
          <w:cols w:space="720"/>
        </w:sectPr>
      </w:pPr>
    </w:p>
    <w:p>
      <w:pPr>
        <w:spacing w:line="880" w:lineRule="exact"/>
      </w:pPr>
    </w:p>
    <w:p>
      <w:pPr>
        <w:rPr>
          <w:vanish/>
        </w:rPr>
      </w:pPr>
    </w:p>
    <w:tbl>
      <w:tblPr>
        <w:tblStyle w:val="documentskn-mlk6bottomboxsectionsectiontable"/>
        <w:tblW w:w="0" w:type="auto"/>
        <w:tblCellSpacing w:w="0" w:type="dxa"/>
        <w:shd w:val="clear" w:color="auto" w:fill="FFFFFF"/>
        <w:tblLayout w:type="fixed"/>
        <w:tblCellMar>
          <w:top w:w="100" w:type="dxa"/>
          <w:left w:w="0" w:type="dxa"/>
          <w:bottom w:w="0" w:type="dxa"/>
          <w:right w:w="0" w:type="dxa"/>
        </w:tblCellMar>
        <w:tblLook w:val="05E0"/>
      </w:tblPr>
      <w:tblGrid>
        <w:gridCol w:w="2500"/>
        <w:gridCol w:w="260"/>
        <w:gridCol w:w="7946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1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skn-mlk6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6bottomboxsectionsectiontableheading"/>
                <w:rFonts w:ascii="Oswald" w:eastAsia="Oswald" w:hAnsi="Oswald" w:cs="Oswald"/>
                <w:b w:val="0"/>
                <w:bCs w:val="0"/>
                <w:caps/>
                <w:color w:val="10657E"/>
                <w:bdr w:val="none" w:sz="0" w:space="0" w:color="auto"/>
                <w:vertAlign w:val="baseline"/>
              </w:rPr>
            </w:pPr>
            <w:r>
              <w:rPr>
                <w:rStyle w:val="documentskn-mlk6bottomboxsectionsectiontableheading"/>
                <w:b w:val="0"/>
                <w:bCs w:val="0"/>
                <w:caps/>
                <w:color w:val="10657E"/>
                <w:bdr w:val="none" w:sz="0" w:space="0" w:color="auto"/>
                <w:vertAlign w:val="baseline"/>
              </w:rPr>
              <w:t>Profilo professionale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skn-mlk6bottomboxsectionpind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ocumentskn-mlk6bottomboxsectionpindcell"/>
                <w:rFonts w:ascii="Times New Roman" w:eastAsia="Times New Roman" w:hAnsi="Times New Roman" w:cs="Times New Roman"/>
                <w:b/>
                <w:bCs/>
                <w:color w:val="10657E"/>
                <w:bdr w:val="none" w:sz="0" w:space="0" w:color="auto"/>
                <w:vertAlign w:val="baseline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skn-mlk6bottomboxsectionsectiontableparagraphWrapper"/>
                <w:rFonts w:ascii="Times New Roman" w:eastAsia="Times New Roman" w:hAnsi="Times New Roman" w:cs="Times New Roman"/>
                <w:b w:val="0"/>
                <w:bCs w:val="0"/>
                <w:bdr w:val="none" w:sz="0" w:space="0" w:color="auto"/>
                <w:vertAlign w:val="baseline"/>
              </w:rPr>
            </w:pPr>
            <w:r>
              <w:rPr>
                <w:rStyle w:val="documentskn-mlk6bottomboxsectionsectiontableparagraphWrapper"/>
                <w:rFonts w:ascii="Times New Roman" w:eastAsia="Times New Roman" w:hAnsi="Times New Roman" w:cs="Times New Roman"/>
                <w:b w:val="0"/>
                <w:bCs w:val="0"/>
                <w:bdr w:val="none" w:sz="0" w:space="0" w:color="auto"/>
                <w:vertAlign w:val="baseline"/>
              </w:rPr>
              <w:t>Persona con una buona conoscenza del settore, mosso da una fervida motivazione e consolidare le sue conoscenze nel mondo della ristorazione. Sa occuparsi dei compiti assegnati con impegno e risolutezza agendo sempre nel rispetto dei feedback e delle raccomandazioni di colleghi e superiori nell'ottica di un miglioramento continuo del servizio. Ottime doti comunicative, consolidate ulteriormente mediante i mesi di esperienza lavorativa maturati nel reparto di IKEA food.</w:t>
            </w:r>
          </w:p>
        </w:tc>
      </w:tr>
    </w:tbl>
    <w:p>
      <w:pPr>
        <w:rPr>
          <w:vanish/>
        </w:rPr>
      </w:pPr>
    </w:p>
    <w:tbl>
      <w:tblPr>
        <w:tblStyle w:val="documentskn-mlk6bottomboxsectionsectiontable"/>
        <w:tblW w:w="0" w:type="auto"/>
        <w:tblCellSpacing w:w="0" w:type="dxa"/>
        <w:shd w:val="clear" w:color="auto" w:fill="FFFFFF"/>
        <w:tblLayout w:type="fixed"/>
        <w:tblCellMar>
          <w:top w:w="100" w:type="dxa"/>
          <w:left w:w="0" w:type="dxa"/>
          <w:bottom w:w="0" w:type="dxa"/>
          <w:right w:w="0" w:type="dxa"/>
        </w:tblCellMar>
        <w:tblLook w:val="05E0"/>
      </w:tblPr>
      <w:tblGrid>
        <w:gridCol w:w="2500"/>
        <w:gridCol w:w="260"/>
        <w:gridCol w:w="7946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100" w:type="dxa"/>
            <w:left w:w="0" w:type="dxa"/>
            <w:bottom w:w="0" w:type="dxa"/>
            <w:right w:w="0" w:type="dxa"/>
          </w:tblCellMar>
          <w:tblLook w:val="05E0"/>
        </w:tblPrEx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/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</w:tr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1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skn-mlk6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6bottomboxsectionsectiontableheading"/>
                <w:rFonts w:ascii="Oswald" w:eastAsia="Oswald" w:hAnsi="Oswald" w:cs="Oswald"/>
                <w:b w:val="0"/>
                <w:bCs w:val="0"/>
                <w:caps/>
                <w:color w:val="10657E"/>
                <w:bdr w:val="none" w:sz="0" w:space="0" w:color="auto"/>
                <w:vertAlign w:val="baseline"/>
              </w:rPr>
            </w:pPr>
            <w:r>
              <w:rPr>
                <w:rStyle w:val="documentskn-mlk6bottomboxsectionsectiontableheading"/>
                <w:b w:val="0"/>
                <w:bCs w:val="0"/>
                <w:caps/>
                <w:color w:val="10657E"/>
                <w:bdr w:val="none" w:sz="0" w:space="0" w:color="auto"/>
                <w:vertAlign w:val="baseline"/>
              </w:rPr>
              <w:t>Capacità e competenze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skn-mlk6bottomboxsectionpind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ocumentskn-mlk6bottomboxsectionpindcell"/>
                <w:rFonts w:ascii="Times New Roman" w:eastAsia="Times New Roman" w:hAnsi="Times New Roman" w:cs="Times New Roman"/>
                <w:b/>
                <w:bCs/>
                <w:color w:val="10657E"/>
                <w:bdr w:val="none" w:sz="0" w:space="0" w:color="auto"/>
                <w:vertAlign w:val="baseline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tbl>
            <w:tblPr>
              <w:tblStyle w:val="documentskn-mlk6table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973"/>
              <w:gridCol w:w="3973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3973" w:type="dxa"/>
                  <w:tcMar>
                    <w:top w:w="0" w:type="dxa"/>
                    <w:left w:w="0" w:type="dxa"/>
                    <w:bottom w:w="0" w:type="dxa"/>
                    <w:right w:w="305" w:type="dxa"/>
                  </w:tcMar>
                  <w:vAlign w:val="top"/>
                  <w:hideMark/>
                </w:tcPr>
                <w:p>
                  <w:pPr>
                    <w:pStyle w:val="documentskn-mlk6ulli"/>
                    <w:numPr>
                      <w:ilvl w:val="0"/>
                      <w:numId w:val="1"/>
                    </w:numPr>
                    <w:spacing w:before="0" w:after="0" w:line="320" w:lineRule="atLeast"/>
                    <w:ind w:left="230" w:right="0" w:hanging="230"/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  <w:t>Buona manualità e precisione</w:t>
                  </w:r>
                </w:p>
                <w:p>
                  <w:pPr>
                    <w:pStyle w:val="documentskn-mlk6ulli"/>
                    <w:numPr>
                      <w:ilvl w:val="0"/>
                      <w:numId w:val="1"/>
                    </w:numPr>
                    <w:spacing w:after="0" w:line="320" w:lineRule="atLeast"/>
                    <w:ind w:left="230" w:right="0" w:hanging="230"/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  <w:t>Capacità comunicative e relazionali</w:t>
                  </w:r>
                </w:p>
                <w:p>
                  <w:pPr>
                    <w:pStyle w:val="documentskn-mlk6ulli"/>
                    <w:numPr>
                      <w:ilvl w:val="0"/>
                      <w:numId w:val="1"/>
                    </w:numPr>
                    <w:spacing w:after="0" w:line="320" w:lineRule="atLeast"/>
                    <w:ind w:left="230" w:right="0" w:hanging="230"/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  <w:t>Capacità di ascolto attivo</w:t>
                  </w:r>
                </w:p>
                <w:p>
                  <w:pPr>
                    <w:pStyle w:val="divdocumentullinth-last-child1"/>
                    <w:numPr>
                      <w:ilvl w:val="0"/>
                      <w:numId w:val="1"/>
                    </w:numPr>
                    <w:pBdr>
                      <w:left w:val="none" w:sz="0" w:space="1" w:color="auto"/>
                    </w:pBdr>
                    <w:spacing w:after="0" w:line="320" w:lineRule="atLeast"/>
                    <w:ind w:left="230" w:right="0" w:hanging="230"/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  <w:t>Esperienza nel settore food &amp; beverage</w:t>
                  </w:r>
                </w:p>
              </w:tc>
              <w:tc>
                <w:tcPr>
                  <w:tcW w:w="3973" w:type="dxa"/>
                  <w:tcMar>
                    <w:top w:w="0" w:type="dxa"/>
                    <w:left w:w="0" w:type="dxa"/>
                    <w:bottom w:w="0" w:type="dxa"/>
                    <w:right w:w="305" w:type="dxa"/>
                  </w:tcMar>
                  <w:vAlign w:val="top"/>
                  <w:hideMark/>
                </w:tcPr>
                <w:p>
                  <w:pPr>
                    <w:pStyle w:val="documentskn-mlk6ulli"/>
                    <w:numPr>
                      <w:ilvl w:val="0"/>
                      <w:numId w:val="2"/>
                    </w:numPr>
                    <w:spacing w:before="0" w:after="0" w:line="320" w:lineRule="atLeast"/>
                    <w:ind w:left="230" w:right="0" w:hanging="230"/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  <w:t>Capacità di gestione del tempo</w:t>
                  </w:r>
                </w:p>
                <w:p>
                  <w:pPr>
                    <w:pStyle w:val="documentskn-mlk6ulli"/>
                    <w:numPr>
                      <w:ilvl w:val="0"/>
                      <w:numId w:val="2"/>
                    </w:numPr>
                    <w:spacing w:after="0" w:line="320" w:lineRule="atLeast"/>
                    <w:ind w:left="230" w:right="0" w:hanging="230"/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  <w:t>Inventario e gestione delle scorte di magazzino</w:t>
                  </w:r>
                </w:p>
                <w:p>
                  <w:pPr>
                    <w:pStyle w:val="documentskn-mlk6ulli"/>
                    <w:numPr>
                      <w:ilvl w:val="0"/>
                      <w:numId w:val="2"/>
                    </w:numPr>
                    <w:spacing w:after="0" w:line="320" w:lineRule="atLeast"/>
                    <w:ind w:left="230" w:right="0" w:hanging="230"/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  <w:t>Problem solving</w:t>
                  </w:r>
                </w:p>
                <w:p>
                  <w:pPr>
                    <w:pStyle w:val="divdocumentullinth-last-child1"/>
                    <w:numPr>
                      <w:ilvl w:val="0"/>
                      <w:numId w:val="2"/>
                    </w:numPr>
                    <w:pBdr>
                      <w:left w:val="none" w:sz="0" w:space="1" w:color="auto"/>
                    </w:pBdr>
                    <w:spacing w:after="0" w:line="320" w:lineRule="atLeast"/>
                    <w:ind w:left="230" w:right="0" w:hanging="230"/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bottomboxsectionsectiontableparagraphWrapper"/>
                      <w:rFonts w:ascii="Times New Roman" w:eastAsia="Times New Roman" w:hAnsi="Times New Roman" w:cs="Times New Roman"/>
                      <w:b w:val="0"/>
                      <w:bCs w:val="0"/>
                      <w:bdr w:val="none" w:sz="0" w:space="0" w:color="auto"/>
                      <w:vertAlign w:val="baseline"/>
                    </w:rPr>
                    <w:t>Padronanza del pacchetto Office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ocumentskn-mlk6bottomboxsectionsectiontableparagraphWrapper"/>
                <w:rFonts w:ascii="Times New Roman" w:eastAsia="Times New Roman" w:hAnsi="Times New Roman" w:cs="Times New Roman"/>
                <w:b w:val="0"/>
                <w:bCs w:val="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ocumentskn-mlk6sectiontitle"/>
        <w:pBdr>
          <w:top w:val="single" w:sz="40" w:space="0" w:color="DBE8EC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Oswald" w:eastAsia="Oswald" w:hAnsi="Oswald" w:cs="Oswald"/>
          <w:b w:val="0"/>
          <w:bCs w:val="0"/>
          <w:caps/>
          <w:color w:val="10657E"/>
          <w:bdr w:val="none" w:sz="0" w:space="0" w:color="auto"/>
          <w:vertAlign w:val="baseline"/>
        </w:rPr>
      </w:pPr>
      <w:r>
        <w:rPr>
          <w:color w:val="10657E"/>
          <w:bdr w:val="none" w:sz="0" w:space="0" w:color="auto"/>
          <w:vertAlign w:val="baseline"/>
        </w:rPr>
        <w:t>Esperienze lavorative e professionali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20" w:lineRule="exact"/>
        <w:ind w:left="0" w:right="0"/>
        <w:rPr>
          <w:rFonts w:ascii="Times New Roman" w:eastAsia="Times New Roman" w:hAnsi="Times New Roman" w:cs="Times New Roman"/>
          <w:b/>
          <w:bCs/>
          <w:color w:val="10657E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color w:val="10657E"/>
          <w:bdr w:val="none" w:sz="0" w:space="0" w:color="auto"/>
          <w:vertAlign w:val="baseline"/>
        </w:rPr>
        <w:t> </w:t>
      </w:r>
    </w:p>
    <w:tbl>
      <w:tblPr>
        <w:tblStyle w:val="documentskn-mlk6bottomboxparagraphexprpara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00"/>
        <w:gridCol w:w="260"/>
        <w:gridCol w:w="7946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skn-mlk6bottomboxsectionexprparatablefirstparagraphdatewrapper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skn-mlk6bottomboxsectionparagraphexprparatablenth-last-child1datewrapper"/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experiencejobdates"/>
                <w:rFonts w:ascii="Times New Roman" w:eastAsia="Times New Roman" w:hAnsi="Times New Roman" w:cs="Times New Roman"/>
                <w:b w:val="0"/>
                <w:bCs w:val="0"/>
                <w:color w:val="020303"/>
              </w:rPr>
              <w:t>09/2022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</w:rPr>
              <w:t xml:space="preserve"> - </w:t>
            </w:r>
            <w:r>
              <w:rPr>
                <w:rStyle w:val="documentskn-mlk6experiencejobdates"/>
                <w:rFonts w:ascii="Times New Roman" w:eastAsia="Times New Roman" w:hAnsi="Times New Roman" w:cs="Times New Roman"/>
                <w:b w:val="0"/>
                <w:bCs w:val="0"/>
                <w:color w:val="020303"/>
              </w:rPr>
              <w:t>03/2023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skn-mlk6bottomboxsectionexprparatablefirstparagraphdatewrapper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ocumentskn-mlk6bottomboxsectionexprparatablefirstparagraphdatewrapperdivCharacter"/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skn-mlk6bottomboxsectionexprparatablefirstparagraphsinglecolumnanynth-child1"/>
              <w:spacing w:before="0" w:after="0" w:line="320" w:lineRule="atLeast"/>
              <w:ind w:left="0" w:right="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k6txtBold"/>
                <w:rFonts w:ascii="Times New Roman" w:eastAsia="Times New Roman" w:hAnsi="Times New Roman" w:cs="Times New Roman"/>
                <w:b/>
                <w:bCs/>
                <w:color w:val="020303"/>
                <w:sz w:val="28"/>
                <w:szCs w:val="28"/>
              </w:rPr>
              <w:t>Food coworker</w:t>
            </w:r>
          </w:p>
          <w:p>
            <w:pPr>
              <w:pStyle w:val="documentskn-mlk6paddedline"/>
              <w:spacing w:before="0" w:after="0" w:line="320" w:lineRule="atLeast"/>
              <w:ind w:left="0" w:right="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k6txtBold"/>
                <w:rFonts w:ascii="Times New Roman" w:eastAsia="Times New Roman" w:hAnsi="Times New Roman" w:cs="Times New Roman"/>
                <w:b/>
                <w:bCs/>
                <w:color w:val="020303"/>
                <w:sz w:val="28"/>
                <w:szCs w:val="28"/>
              </w:rPr>
              <w:t>IKEA food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</w:rPr>
              <w:t xml:space="preserve"> - </w:t>
            </w:r>
            <w:r>
              <w:rPr>
                <w:rStyle w:val="documentskn-mlk6jobcity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</w:rPr>
              <w:t>Roma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</w:rPr>
              <w:t>RM</w:t>
            </w:r>
          </w:p>
          <w:p>
            <w:pPr>
              <w:pStyle w:val="documentskn-mlk6ulli"/>
              <w:numPr>
                <w:ilvl w:val="0"/>
                <w:numId w:val="3"/>
              </w:numPr>
              <w:spacing w:before="100" w:after="0" w:line="320" w:lineRule="atLeast"/>
              <w:ind w:left="220" w:right="0" w:hanging="23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  <w:t>Pianificazione delle attività lavorative nel rispetto delle tempistiche richieste.</w:t>
            </w:r>
          </w:p>
          <w:p>
            <w:pPr>
              <w:pStyle w:val="documentskn-mlk6ulli"/>
              <w:numPr>
                <w:ilvl w:val="0"/>
                <w:numId w:val="3"/>
              </w:numPr>
              <w:spacing w:after="0" w:line="320" w:lineRule="atLeast"/>
              <w:ind w:left="220" w:right="0" w:hanging="23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  <w:t>Organizzazione del lavoro e ottimizzazione delle tempistiche per diminuire le perdite di tempo.</w:t>
            </w:r>
          </w:p>
          <w:p>
            <w:pPr>
              <w:pStyle w:val="documentskn-mlk6ulli"/>
              <w:numPr>
                <w:ilvl w:val="0"/>
                <w:numId w:val="3"/>
              </w:numPr>
              <w:spacing w:after="0" w:line="320" w:lineRule="atLeast"/>
              <w:ind w:left="220" w:right="0" w:hanging="23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  <w:t>Esecuzione rapida e precisa delle attività assegnate.</w:t>
            </w:r>
          </w:p>
          <w:p>
            <w:pPr>
              <w:pStyle w:val="documentskn-mlk6ulli"/>
              <w:numPr>
                <w:ilvl w:val="0"/>
                <w:numId w:val="3"/>
              </w:numPr>
              <w:spacing w:after="0" w:line="320" w:lineRule="atLeast"/>
              <w:ind w:left="220" w:right="0" w:hanging="23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  <w:t>Ascolto attento di indicazioni e richieste, procedendo alla proposta di azioni mirate.</w:t>
            </w:r>
          </w:p>
          <w:p>
            <w:pPr>
              <w:pStyle w:val="documentskn-mlk6ulli"/>
              <w:numPr>
                <w:ilvl w:val="0"/>
                <w:numId w:val="3"/>
              </w:numPr>
              <w:spacing w:after="0" w:line="320" w:lineRule="atLeast"/>
              <w:ind w:left="220" w:right="0" w:hanging="23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  <w:t>Gestione delle attività assegnate in piena autonomia grazie alle competenze maturate.</w:t>
            </w:r>
          </w:p>
          <w:p>
            <w:pPr>
              <w:pStyle w:val="divdocumentullinth-last-child1"/>
              <w:numPr>
                <w:ilvl w:val="0"/>
                <w:numId w:val="3"/>
              </w:numPr>
              <w:pBdr>
                <w:left w:val="none" w:sz="0" w:space="1" w:color="auto"/>
              </w:pBdr>
              <w:spacing w:after="0" w:line="320" w:lineRule="atLeast"/>
              <w:ind w:left="220" w:right="0" w:hanging="23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  <w:t>Mantenimento dell'ordine e della pulizia della postazione di lavoro.</w:t>
            </w:r>
          </w:p>
        </w:tc>
      </w:tr>
    </w:tbl>
    <w:p>
      <w:pPr>
        <w:pStyle w:val="documentskn-mlk6sectiontitle"/>
        <w:pBdr>
          <w:top w:val="single" w:sz="40" w:space="0" w:color="DBE8EC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Oswald" w:eastAsia="Oswald" w:hAnsi="Oswald" w:cs="Oswald"/>
          <w:b w:val="0"/>
          <w:bCs w:val="0"/>
          <w:caps/>
          <w:color w:val="10657E"/>
          <w:bdr w:val="none" w:sz="0" w:space="0" w:color="auto"/>
          <w:vertAlign w:val="baseline"/>
        </w:rPr>
      </w:pPr>
      <w:r>
        <w:rPr>
          <w:color w:val="10657E"/>
          <w:bdr w:val="none" w:sz="0" w:space="0" w:color="auto"/>
          <w:vertAlign w:val="baseline"/>
        </w:rPr>
        <w:t>Istruzione e formazione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20" w:lineRule="exact"/>
        <w:ind w:left="0" w:right="0"/>
        <w:rPr>
          <w:rFonts w:ascii="Times New Roman" w:eastAsia="Times New Roman" w:hAnsi="Times New Roman" w:cs="Times New Roman"/>
          <w:b/>
          <w:bCs/>
          <w:color w:val="10657E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color w:val="10657E"/>
          <w:bdr w:val="none" w:sz="0" w:space="0" w:color="auto"/>
          <w:vertAlign w:val="baseline"/>
        </w:rPr>
        <w:t> </w:t>
      </w:r>
    </w:p>
    <w:tbl>
      <w:tblPr>
        <w:tblStyle w:val="documentskn-mlk6bottomboxparagraphexprpara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00"/>
        <w:gridCol w:w="260"/>
        <w:gridCol w:w="7946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skn-mlk6bottomboxsectionexprparatablefirstparagraphdatewrapper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skn-mlk6bottomboxsectionparagraphexprparatablenth-last-child1datewrapper"/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</w:rPr>
              <w:t>06/2020</w:t>
            </w:r>
            <w:r>
              <w:rPr>
                <w:rStyle w:val="documentskn-mlk6bottomboxsectionparagraphexprparatablenth-last-child1datewrapper"/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skn-mlk6bottomboxsectionexprparatablefirstparagraphdatewrapper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ocumentskn-mlk6bottomboxsectionexprparatablefirstparagraphdatewrapperdivCharacter"/>
                <w:rFonts w:ascii="Times New Roman" w:eastAsia="Times New Roman" w:hAnsi="Times New Roman" w:cs="Times New Roman"/>
                <w:color w:val="020303"/>
                <w:bdr w:val="none" w:sz="0" w:space="0" w:color="auto"/>
                <w:vertAlign w:val="baseline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skn-mlk6bottomboxsectionexprparatablefirstparagraphsinglecolumnanynth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k6txtBold"/>
                <w:rFonts w:ascii="Times New Roman" w:eastAsia="Times New Roman" w:hAnsi="Times New Roman" w:cs="Times New Roman"/>
                <w:b/>
                <w:bCs/>
                <w:color w:val="020303"/>
                <w:sz w:val="28"/>
                <w:szCs w:val="28"/>
              </w:rPr>
              <w:t>Diploma</w:t>
            </w:r>
            <w:r>
              <w:rPr>
                <w:rStyle w:val="documentbeforecolonspace"/>
                <w:rFonts w:ascii="Times New Roman" w:eastAsia="Times New Roman" w:hAnsi="Times New Roman" w:cs="Times New Roman"/>
                <w:b w:val="0"/>
                <w:bCs w:val="0"/>
                <w:vanish/>
                <w:color w:val="020303"/>
                <w:sz w:val="28"/>
                <w:szCs w:val="28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</w:rPr>
              <w:t xml:space="preserve">: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</w:rPr>
              <w:t>Turistico</w:t>
            </w:r>
            <w:r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k6bottomboxsectionexprparatablefirstparagraphdatewrapper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k6txtBold"/>
                <w:rFonts w:ascii="Times New Roman" w:eastAsia="Times New Roman" w:hAnsi="Times New Roman" w:cs="Times New Roman"/>
                <w:b/>
                <w:bCs/>
                <w:color w:val="020303"/>
                <w:sz w:val="28"/>
                <w:szCs w:val="28"/>
              </w:rPr>
              <w:t>IIS Pertini Falcone</w:t>
            </w:r>
            <w:r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</w:rPr>
              <w:t xml:space="preserve">- </w:t>
            </w:r>
            <w:r>
              <w:rPr>
                <w:rStyle w:val="documentskn-mlk6jobcity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</w:rPr>
              <w:t>Roma</w:t>
            </w:r>
            <w:r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sz w:val="28"/>
                <w:szCs w:val="2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spacing w:before="0" w:after="0" w:line="320" w:lineRule="atLeast"/>
              <w:ind w:left="0" w:right="0"/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  <w:t>Durante il quarto anno del mio percorso scolastico, ho avuto modo di svolgere uno stage scolastico, dalla durata di due settimane, in un albergo.</w:t>
            </w:r>
          </w:p>
          <w:p>
            <w:pPr>
              <w:pStyle w:val="p"/>
              <w:spacing w:before="0" w:after="0" w:line="320" w:lineRule="atLeast"/>
              <w:ind w:left="0" w:right="0"/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  <w:t>Queste sono state cruciali per cogliere alcuni aspetti legati alla ristorazione: preparazione di caffè, accoglienza dei clienti, gestione delle prenotazioni dei clienti.</w:t>
            </w:r>
          </w:p>
          <w:p>
            <w:pPr>
              <w:pStyle w:val="documentskn-mlk6experiencejobdatesParagraph"/>
              <w:spacing w:before="0" w:after="0" w:line="320" w:lineRule="atLeast"/>
              <w:ind w:left="0" w:right="0"/>
              <w:rPr>
                <w:rStyle w:val="documentskn-mlk6bottomboxsectionparagraphexprparatablenth-last-child1singlecolumn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b w:val="0"/>
                <w:bCs w:val="0"/>
                <w:color w:val="020303"/>
              </w:rPr>
              <w:t>06/2020</w:t>
            </w:r>
          </w:p>
        </w:tc>
      </w:tr>
    </w:tbl>
    <w:p>
      <w:pPr>
        <w:rPr>
          <w:vanish/>
        </w:rPr>
      </w:pPr>
    </w:p>
    <w:tbl>
      <w:tblPr>
        <w:tblStyle w:val="documentskn-mlk6bottomboxsectionsectiontable"/>
        <w:tblW w:w="0" w:type="auto"/>
        <w:tblCellSpacing w:w="0" w:type="dxa"/>
        <w:shd w:val="clear" w:color="auto" w:fill="FFFFFF"/>
        <w:tblLayout w:type="fixed"/>
        <w:tblCellMar>
          <w:top w:w="100" w:type="dxa"/>
          <w:left w:w="0" w:type="dxa"/>
          <w:bottom w:w="0" w:type="dxa"/>
          <w:right w:w="0" w:type="dxa"/>
        </w:tblCellMar>
        <w:tblLook w:val="05E0"/>
      </w:tblPr>
      <w:tblGrid>
        <w:gridCol w:w="2500"/>
        <w:gridCol w:w="260"/>
        <w:gridCol w:w="7946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100" w:type="dxa"/>
            <w:left w:w="0" w:type="dxa"/>
            <w:bottom w:w="0" w:type="dxa"/>
            <w:right w:w="0" w:type="dxa"/>
          </w:tblCellMar>
          <w:tblLook w:val="05E0"/>
        </w:tblPrEx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/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</w:tr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1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ocumentskn-mlk6sectiontitleCharacter"/>
                <w:b w:val="0"/>
                <w:bCs w:val="0"/>
                <w:caps/>
                <w:color w:val="10657E"/>
              </w:rPr>
            </w:pPr>
            <w:r>
              <w:rPr>
                <w:rStyle w:val="documentskn-mlk6sectiontitleCharacter"/>
                <w:b w:val="0"/>
                <w:bCs w:val="0"/>
                <w:caps/>
                <w:color w:val="10657E"/>
              </w:rPr>
              <w:t>Lingue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ocumentskn-mlk6sectiontitleCharacter"/>
                <w:b w:val="0"/>
                <w:bCs w:val="0"/>
                <w:caps/>
                <w:color w:val="10657E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tbl>
            <w:tblPr>
              <w:tblStyle w:val="documentlangSecparagraphTable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823"/>
              <w:gridCol w:w="4123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946" w:type="dxa"/>
                  <w:gridSpan w:val="2"/>
                  <w:noWrap w:val="0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k6singlecolumn"/>
                    <w:spacing w:before="0" w:line="270" w:lineRule="exact"/>
                    <w:ind w:left="0" w:right="0"/>
                    <w:rPr>
                      <w:rStyle w:val="documentlangSecparagraphTableparagraph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txtBold"/>
                      <w:rFonts w:ascii="Times New Roman" w:eastAsia="Times New Roman" w:hAnsi="Times New Roman" w:cs="Times New Roman"/>
                      <w:b/>
                      <w:bCs/>
                      <w:color w:val="020303"/>
                    </w:rPr>
                    <w:t>Italiano</w:t>
                  </w:r>
                  <w:r>
                    <w:rPr>
                      <w:rStyle w:val="documentlangSecfieldany"/>
                      <w:rFonts w:ascii="Times New Roman" w:eastAsia="Times New Roman" w:hAnsi="Times New Roman" w:cs="Times New Roman"/>
                      <w:b w:val="0"/>
                      <w:bCs w:val="0"/>
                      <w:vanish/>
                      <w:color w:val="020303"/>
                    </w:rPr>
                    <w:t xml:space="preserve"> </w:t>
                  </w:r>
                  <w:r>
                    <w:rPr>
                      <w:rStyle w:val="documentlangSecfieldany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</w:rPr>
                    <w:t xml:space="preserve">: </w:t>
                  </w:r>
                  <w:r>
                    <w:rPr>
                      <w:rStyle w:val="documentlangSecfieldany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</w:rPr>
                    <w:t>Madrelingua</w:t>
                  </w:r>
                </w:p>
                <w:p>
                  <w:pPr>
                    <w:pStyle w:val="documentskn-mlk6disp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20" w:lineRule="atLeast"/>
                    <w:ind w:left="0" w:right="0"/>
                    <w:rPr>
                      <w:rStyle w:val="documentlangSecparagraphTableparagraph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  <w:bdr w:val="none" w:sz="0" w:space="0" w:color="auto"/>
                      <w:vertAlign w:val="baseline"/>
                    </w:rPr>
                  </w:pP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gridAfter w:val="1"/>
                <w:wAfter w:w="720" w:type="dxa"/>
                <w:tblCellSpacing w:w="0" w:type="dxa"/>
              </w:trPr>
              <w:tc>
                <w:tcPr>
                  <w:tcW w:w="3823" w:type="dxa"/>
                  <w:noWrap w:val="0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k6singlecolumn"/>
                    <w:tabs>
                      <w:tab w:val="right" w:pos="3803"/>
                    </w:tabs>
                    <w:spacing w:before="0" w:line="320" w:lineRule="atLeast"/>
                    <w:ind w:left="0" w:right="0"/>
                    <w:jc w:val="left"/>
                    <w:rPr>
                      <w:rStyle w:val="documentlangSecparagraphTableparagraph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k6txtBold"/>
                      <w:rFonts w:ascii="Times New Roman" w:eastAsia="Times New Roman" w:hAnsi="Times New Roman" w:cs="Times New Roman"/>
                      <w:b/>
                      <w:bCs/>
                      <w:color w:val="020303"/>
                    </w:rPr>
                    <w:t>Inglese</w:t>
                  </w:r>
                  <w:r>
                    <w:rPr>
                      <w:rStyle w:val="documentlangSecfieldany"/>
                      <w:rFonts w:ascii="Times New Roman" w:eastAsia="Times New Roman" w:hAnsi="Times New Roman" w:cs="Times New Roman"/>
                      <w:b w:val="0"/>
                      <w:bCs w:val="0"/>
                      <w:vanish/>
                      <w:color w:val="020303"/>
                    </w:rPr>
                    <w:t xml:space="preserve"> </w:t>
                  </w:r>
                  <w:r>
                    <w:rPr>
                      <w:rStyle w:val="documentlangSecfieldany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</w:rPr>
                    <w:t xml:space="preserve">: </w:t>
                  </w:r>
                  <w:r>
                    <w:rPr>
                      <w:rStyle w:val="documentlangSecfieldany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</w:rPr>
                    <w:tab/>
                  </w:r>
                  <w:r>
                    <w:rPr>
                      <w:rStyle w:val="documentskn-mlk6fltRight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</w:rPr>
                    <w:t>B2</w:t>
                  </w:r>
                  <w:r>
                    <w:rPr>
                      <w:rStyle w:val="documentlangSecfirstparagraphfield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</w:rPr>
                    <w:t xml:space="preserve"> </w:t>
                  </w:r>
                </w:p>
                <w:p>
                  <w:pPr>
                    <w:pStyle w:val="documentratingBa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80" w:lineRule="exact"/>
                    <w:ind w:left="0" w:right="0"/>
                    <w:rPr>
                      <w:rStyle w:val="documentlangSecparagraphTableparagraph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paragraphTableparagraph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  <w:bdr w:val="none" w:sz="0" w:space="0" w:color="auto"/>
                      <w:vertAlign w:val="baseline"/>
                    </w:rPr>
                    <w:drawing>
                      <wp:inline>
                        <wp:extent cx="2448704" cy="38701"/>
                        <wp:docPr id="100010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8704" cy="38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70" w:lineRule="exact"/>
                    <w:ind w:left="0" w:right="0"/>
                    <w:textAlignment w:val="auto"/>
                    <w:rPr>
                      <w:rStyle w:val="documentlangSecfieldany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</w:rPr>
                  </w:pPr>
                  <w:r>
                    <w:rPr>
                      <w:rStyle w:val="documentlangSecfieldany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</w:rPr>
                    <w:t>Intermedio avanzato</w:t>
                  </w:r>
                </w:p>
                <w:p>
                  <w:pPr>
                    <w:pStyle w:val="documentskn-mlk6disp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20" w:lineRule="atLeast"/>
                    <w:ind w:left="0" w:right="0"/>
                    <w:rPr>
                      <w:rStyle w:val="documentlangSecparagraphTableparagraph"/>
                      <w:rFonts w:ascii="Times New Roman" w:eastAsia="Times New Roman" w:hAnsi="Times New Roman" w:cs="Times New Roman"/>
                      <w:b w:val="0"/>
                      <w:bCs w:val="0"/>
                      <w:color w:val="020303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rStyle w:val="documentskn-mlk6bottomboxsectionpindcell"/>
                <w:rFonts w:ascii="Times New Roman" w:eastAsia="Times New Roman" w:hAnsi="Times New Roman" w:cs="Times New Roman"/>
                <w:b/>
                <w:bCs/>
                <w:color w:val="10657E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skn-mlk6bottomboxsectionsectiontable"/>
        <w:tblW w:w="0" w:type="auto"/>
        <w:tblCellSpacing w:w="0" w:type="dxa"/>
        <w:shd w:val="clear" w:color="auto" w:fill="FFFFFF"/>
        <w:tblLayout w:type="fixed"/>
        <w:tblCellMar>
          <w:top w:w="100" w:type="dxa"/>
          <w:left w:w="0" w:type="dxa"/>
          <w:bottom w:w="0" w:type="dxa"/>
          <w:right w:w="0" w:type="dxa"/>
        </w:tblCellMar>
        <w:tblLook w:val="05E0"/>
      </w:tblPr>
      <w:tblGrid>
        <w:gridCol w:w="2500"/>
        <w:gridCol w:w="260"/>
        <w:gridCol w:w="7946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100" w:type="dxa"/>
            <w:left w:w="0" w:type="dxa"/>
            <w:bottom w:w="0" w:type="dxa"/>
            <w:right w:w="0" w:type="dxa"/>
          </w:tblCellMar>
          <w:tblLook w:val="05E0"/>
        </w:tblPrEx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/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</w:tr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1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skn-mlk6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6bottomboxsectionsectiontableheading"/>
                <w:rFonts w:ascii="Oswald" w:eastAsia="Oswald" w:hAnsi="Oswald" w:cs="Oswald"/>
                <w:b w:val="0"/>
                <w:bCs w:val="0"/>
                <w:caps/>
                <w:color w:val="10657E"/>
                <w:bdr w:val="none" w:sz="0" w:space="0" w:color="auto"/>
                <w:vertAlign w:val="baseline"/>
              </w:rPr>
            </w:pPr>
            <w:r>
              <w:rPr>
                <w:rStyle w:val="documentskn-mlk6bottomboxsectionsectiontableheading"/>
                <w:b w:val="0"/>
                <w:bCs w:val="0"/>
                <w:caps/>
                <w:color w:val="10657E"/>
                <w:bdr w:val="none" w:sz="0" w:space="0" w:color="auto"/>
                <w:vertAlign w:val="baseline"/>
              </w:rPr>
              <w:t>Certificazioni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skn-mlk6bottomboxsectionpind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ocumentskn-mlk6bottomboxsectionpindcell"/>
                <w:rFonts w:ascii="Times New Roman" w:eastAsia="Times New Roman" w:hAnsi="Times New Roman" w:cs="Times New Roman"/>
                <w:b/>
                <w:bCs/>
                <w:color w:val="10657E"/>
                <w:bdr w:val="none" w:sz="0" w:space="0" w:color="auto"/>
                <w:vertAlign w:val="baseline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skn-mlk6bottomboxsectionsectiontableparagraphWrapper"/>
                <w:rFonts w:ascii="Times New Roman" w:eastAsia="Times New Roman" w:hAnsi="Times New Roman" w:cs="Times New Roman"/>
                <w:b w:val="0"/>
                <w:bCs w:val="0"/>
                <w:bdr w:val="none" w:sz="0" w:space="0" w:color="auto"/>
                <w:vertAlign w:val="baseline"/>
              </w:rPr>
            </w:pPr>
            <w:r>
              <w:rPr>
                <w:rStyle w:val="documentskn-mlk6bottomboxsectionsectiontableparagraphWrapper"/>
                <w:rFonts w:ascii="Times New Roman" w:eastAsia="Times New Roman" w:hAnsi="Times New Roman" w:cs="Times New Roman"/>
                <w:b w:val="0"/>
                <w:bCs w:val="0"/>
                <w:bdr w:val="none" w:sz="0" w:space="0" w:color="auto"/>
                <w:vertAlign w:val="baseline"/>
              </w:rPr>
              <w:t>Certificazione Microsoft Office Specialist: Excel Associate 2019</w:t>
            </w:r>
          </w:p>
        </w:tc>
      </w:tr>
    </w:tbl>
    <w:p>
      <w:pPr>
        <w:rPr>
          <w:vanish/>
        </w:rPr>
      </w:pPr>
    </w:p>
    <w:tbl>
      <w:tblPr>
        <w:tblStyle w:val="documentskn-mlk6bottomboxsectionsectiontable"/>
        <w:tblW w:w="0" w:type="auto"/>
        <w:tblCellSpacing w:w="0" w:type="dxa"/>
        <w:shd w:val="clear" w:color="auto" w:fill="FFFFFF"/>
        <w:tblLayout w:type="fixed"/>
        <w:tblCellMar>
          <w:top w:w="100" w:type="dxa"/>
          <w:left w:w="0" w:type="dxa"/>
          <w:bottom w:w="0" w:type="dxa"/>
          <w:right w:w="0" w:type="dxa"/>
        </w:tblCellMar>
        <w:tblLook w:val="05E0"/>
      </w:tblPr>
      <w:tblGrid>
        <w:gridCol w:w="2500"/>
        <w:gridCol w:w="260"/>
        <w:gridCol w:w="7946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100" w:type="dxa"/>
            <w:left w:w="0" w:type="dxa"/>
            <w:bottom w:w="0" w:type="dxa"/>
            <w:right w:w="0" w:type="dxa"/>
          </w:tblCellMar>
          <w:tblLook w:val="05E0"/>
        </w:tblPrEx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/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</w:tr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1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k6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6bottomboxsectionsectiontablenth-last-child1heading"/>
                <w:rFonts w:ascii="Oswald" w:eastAsia="Oswald" w:hAnsi="Oswald" w:cs="Oswald"/>
                <w:b w:val="0"/>
                <w:bCs w:val="0"/>
                <w:caps/>
                <w:color w:val="10657E"/>
                <w:bdr w:val="none" w:sz="0" w:space="0" w:color="auto"/>
                <w:vertAlign w:val="baseline"/>
              </w:rPr>
            </w:pPr>
            <w:r>
              <w:rPr>
                <w:rStyle w:val="documentskn-mlk6bottomboxsectionsectiontablenth-last-child1heading"/>
                <w:b w:val="0"/>
                <w:bCs w:val="0"/>
                <w:caps/>
                <w:color w:val="10657E"/>
                <w:bdr w:val="none" w:sz="0" w:space="0" w:color="auto"/>
                <w:vertAlign w:val="baseline"/>
              </w:rPr>
              <w:t>Hobby e interessi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skn-mlk6bottomboxsectionpind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ocumentskn-mlk6bottomboxsectionpindcell"/>
                <w:rFonts w:ascii="Times New Roman" w:eastAsia="Times New Roman" w:hAnsi="Times New Roman" w:cs="Times New Roman"/>
                <w:b/>
                <w:bCs/>
                <w:color w:val="10657E"/>
                <w:bdr w:val="none" w:sz="0" w:space="0" w:color="auto"/>
                <w:vertAlign w:val="baseline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skn-mlk6bottomboxsectionsectiontablenth-last-child1paragraphWrapper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</w:pPr>
            <w:r>
              <w:rPr>
                <w:rStyle w:val="documentskn-mlk6bottomboxsectionsectiontablenth-last-child1paragraphWrapper"/>
                <w:rFonts w:ascii="Times New Roman" w:eastAsia="Times New Roman" w:hAnsi="Times New Roman" w:cs="Times New Roman"/>
                <w:b w:val="0"/>
                <w:bCs w:val="0"/>
                <w:color w:val="020303"/>
                <w:bdr w:val="none" w:sz="0" w:space="0" w:color="auto"/>
                <w:vertAlign w:val="baseline"/>
              </w:rPr>
              <w:t>Lettura, marketing</w:t>
            </w:r>
          </w:p>
        </w:tc>
      </w:tr>
    </w:tbl>
    <w:p>
      <w:pPr>
        <w:pStyle w:val="gap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Times New Roman" w:eastAsia="Times New Roman" w:hAnsi="Times New Roman" w:cs="Times New Roman"/>
          <w:color w:val="020303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color w:val="020303"/>
          <w:bdr w:val="none" w:sz="0" w:space="0" w:color="auto"/>
          <w:vertAlign w:val="baseline"/>
        </w:rPr>
        <w:t> 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0;height:0;margin-top:0;margin-left:0;mso-position-horizontal:left;mso-position-vertical:bottom;mso-position-vertical-relative:margin;mso-wrap-style:none;position:absolute;z-index:251659264" fillcolor="white" stroked="f">
            <v:fill opacity="1"/>
            <v:path strokeok="f" textboxrect="0,0,21600,21600"/>
            <v:textbox style="mso-fit-shape-to-text:t" inset="0,0,0,0">
              <w:txbxContent>
                <w:tbl>
                  <w:tblPr>
                    <w:tblStyle w:val="divdocumentdisclaimtable"/>
                    <w:tblW w:w="0" w:type="auto"/>
                    <w:tblCellSpacing w:w="0" w:type="dxa"/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0706"/>
                  </w:tblGrid>
                  <w:tr>
                    <w:tblPrEx>
                      <w:tblW w:w="0" w:type="auto"/>
                      <w:tblCellSpacing w:w="0" w:type="dxa"/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07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disclaimp"/>
                          <w:spacing w:before="0" w:after="0" w:line="260" w:lineRule="atLeast"/>
                          <w:ind w:left="0" w:right="0"/>
                          <w:rPr>
                            <w:rStyle w:val="documentskn-mlk6paragraphCharacter"/>
                            <w:rFonts w:ascii="Times New Roman" w:eastAsia="Times New Roman" w:hAnsi="Times New Roman" w:cs="Times New Roman"/>
                            <w:b w:val="0"/>
                            <w:bCs w:val="0"/>
                            <w:color w:val="8A8A8A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k6paragraphCharacter"/>
                            <w:rFonts w:ascii="Times New Roman" w:eastAsia="Times New Roman" w:hAnsi="Times New Roman" w:cs="Times New Roman"/>
                            <w:b w:val="0"/>
                            <w:bCs w:val="0"/>
                            <w:bdr w:val="none" w:sz="0" w:space="0" w:color="auto"/>
                            <w:vertAlign w:val="baseline"/>
                          </w:rPr>
                          <w:t>Autorizzo il trattamento dei dati personali contenuti nel mio CV ex art. 13 del decreto legislativo 196/2003 e art. 13 del regolamento UE 2016/679 sulla protezione dei singoli cittadini in merito al trattamento dei dati personali</w:t>
                        </w:r>
                      </w:p>
                      <w:p>
                        <w:pPr>
                          <w:pStyle w:val="divdocumentdisclaimsinglecolumn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0" w:line="260" w:lineRule="atLeast"/>
                          <w:ind w:left="0" w:right="0"/>
                          <w:textAlignment w:val="auto"/>
                          <w:rPr>
                            <w:rStyle w:val="divdocumentdisclaimsinglecolumnCharacter"/>
                            <w:rFonts w:ascii="Times New Roman" w:eastAsia="Times New Roman" w:hAnsi="Times New Roman" w:cs="Times New Roman"/>
                            <w:b w:val="0"/>
                            <w:bCs w:val="0"/>
                            <w:bdr w:val="none" w:sz="0" w:space="0" w:color="auto"/>
                            <w:vertAlign w:val="baseline"/>
                          </w:rPr>
                        </w:pPr>
                      </w:p>
                      <w:p>
                        <w:pPr>
                          <w:pStyle w:val="divdocumentdivPARAGRAPHPPDTppdtspac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skn-mlk6paragraphCharacter"/>
                            <w:rFonts w:ascii="Times New Roman" w:eastAsia="Times New Roman" w:hAnsi="Times New Roman" w:cs="Times New Roman"/>
                            <w:color w:val="020303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k6paragraphCharacter"/>
                            <w:rFonts w:ascii="Times New Roman" w:eastAsia="Times New Roman" w:hAnsi="Times New Roman" w:cs="Times New Roman"/>
                            <w:color w:val="020303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  <w:p>
                        <w:pPr>
                          <w:pStyle w:val="disclaimsigntablepaddingdiv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skn-mlk6paragraphCharacter"/>
                            <w:rFonts w:ascii="Times New Roman" w:eastAsia="Times New Roman" w:hAnsi="Times New Roman" w:cs="Times New Roman"/>
                            <w:color w:val="8A8A8A"/>
                            <w:sz w:val="2"/>
                            <w:szCs w:val="2"/>
                            <w:bdr w:val="none" w:sz="0" w:space="0" w:color="auto"/>
                            <w:vertAlign w:val="baseline"/>
                          </w:rPr>
                        </w:pPr>
                      </w:p>
                      <w:p>
                        <w:pPr>
                          <w:pStyle w:val="divdocumentFIELDSURL"/>
                          <w:pBdr>
                            <w:top w:val="none" w:sz="0" w:space="5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260" w:lineRule="atLeast"/>
                          <w:ind w:left="0" w:right="0"/>
                          <w:rPr>
                            <w:rStyle w:val="documentskn-mlk6paragraphCharacter"/>
                            <w:rFonts w:ascii="Times New Roman" w:eastAsia="Times New Roman" w:hAnsi="Times New Roman" w:cs="Times New Roman"/>
                            <w:color w:val="8A8A8A"/>
                            <w:sz w:val="14"/>
                            <w:szCs w:val="14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k6paragraphCharacter"/>
                            <w:rFonts w:ascii="Times New Roman" w:eastAsia="Times New Roman" w:hAnsi="Times New Roman" w:cs="Times New Roman"/>
                            <w:strike w:val="0"/>
                            <w:color w:val="8A8A8A"/>
                            <w:sz w:val="14"/>
                            <w:szCs w:val="14"/>
                            <w:u w:val="none"/>
                          </w:rPr>
                          <w:drawing>
                            <wp:inline>
                              <wp:extent cx="1651000" cy="431800"/>
                              <wp:docPr id="100012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0" cy="4318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gapdivsgtr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skn-mlk6paragraphCharacter"/>
                            <w:rFonts w:ascii="Times New Roman" w:eastAsia="Times New Roman" w:hAnsi="Times New Roman" w:cs="Times New Roman"/>
                            <w:color w:val="020303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k6paragraphCharacter"/>
                            <w:rFonts w:ascii="Times New Roman" w:eastAsia="Times New Roman" w:hAnsi="Times New Roman" w:cs="Times New Roman"/>
                            <w:color w:val="020303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before="0" w:after="0" w:line="20" w:lineRule="auto"/>
                  </w:pPr>
                  <w:r>
                    <w:rPr>
                      <w:color w:val="FFFFFF"/>
                      <w:sz w:val="2"/>
                    </w:rPr>
                    <w:t>.</w:t>
                  </w:r>
                  <w:r>
                    <w:rPr>
                      <w:color w:val="FFFFFF"/>
                      <w:sz w:val="2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rPr>
          <w:rFonts w:ascii="Times New Roman" w:eastAsia="Times New Roman" w:hAnsi="Times New Roman" w:cs="Times New Roman"/>
          <w:color w:val="020303"/>
          <w:bdr w:val="none" w:sz="0" w:space="0" w:color="auto"/>
          <w:vertAlign w:val="baseline"/>
        </w:rPr>
      </w:pPr>
    </w:p>
    <w:sectPr>
      <w:headerReference w:type="default" r:id="rId12"/>
      <w:footerReference w:type="default" r:id="rId13"/>
      <w:type w:val="continuous"/>
      <w:pgSz w:w="11906" w:h="16838"/>
      <w:pgMar w:top="240" w:right="600" w:bottom="240" w:left="60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Oswald">
    <w:charset w:val="00"/>
    <w:family w:val="auto"/>
    <w:pitch w:val="default"/>
    <w:sig w:usb0="00000000" w:usb1="00000000" w:usb2="00000000" w:usb3="00000000" w:csb0="00000001" w:csb1="00000000"/>
    <w:embedRegular r:id="rId1" w:fontKey="{DD01EAAD-A9BA-4953-B887-80D7B61396A2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skn-mlk6fontsize">
    <w:name w:val="document_skn-mlk6_fontsize"/>
    <w:basedOn w:val="Normal"/>
    <w:rPr>
      <w:sz w:val="24"/>
      <w:szCs w:val="2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mlk6SECTIONCNTC">
    <w:name w:val="document_skn-mlk6_SECTION_CNTC"/>
    <w:basedOn w:val="Normal"/>
  </w:style>
  <w:style w:type="paragraph" w:customStyle="1" w:styleId="documentskn-mlk6sectionSECTIONCNTCfirstparagraph">
    <w:name w:val="document_skn-mlk6_section_SECTION_CNTC_firstparagraph"/>
    <w:basedOn w:val="Normal"/>
    <w:pPr>
      <w:pBdr>
        <w:bottom w:val="none" w:sz="0" w:space="0" w:color="auto"/>
      </w:pBdr>
    </w:pPr>
  </w:style>
  <w:style w:type="character" w:customStyle="1" w:styleId="documentskn-mlk6topbluesectionnth-last-child1paragraphnth-last-child1divnth-last-child1anynth-last-child10">
    <w:name w:val="document_skn-mlk6_topbluesection_nth-last-child(1)_paragraph_nth-last-child(1) &gt; div_nth-last-child(1) &gt; any_nth-last-child(10)"/>
    <w:basedOn w:val="DefaultParagraphFont"/>
  </w:style>
  <w:style w:type="character" w:customStyle="1" w:styleId="documentskn-mlk6topbluesectionnth-last-child1paragraphnth-last-child1divnth-last-child1anynth-last-child9">
    <w:name w:val="document_skn-mlk6_topbluesection_nth-last-child(1)_paragraph_nth-last-child(1) &gt; div_nth-last-child(1) &gt; any_nth-last-child(9)"/>
    <w:basedOn w:val="DefaultParagraphFont"/>
  </w:style>
  <w:style w:type="character" w:customStyle="1" w:styleId="documentskn-mlk6topbluesectionnth-last-child1paragraphnth-last-child1divnth-last-child1anynth-last-child8">
    <w:name w:val="document_skn-mlk6_topbluesection_nth-last-child(1)_paragraph_nth-last-child(1) &gt; div_nth-last-child(1) &gt; any_nth-last-child(8)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k6topbluesectionnth-last-child1paragraphnth-last-child1divnth-last-child1anynth-last-child7">
    <w:name w:val="document_skn-mlk6_topbluesection_nth-last-child(1)_paragraph_nth-last-child(1) &gt; div_nth-last-child(1) &gt; any_nth-last-child(7)"/>
    <w:basedOn w:val="DefaultParagraphFont"/>
  </w:style>
  <w:style w:type="character" w:customStyle="1" w:styleId="documentskn-mlk6topbluesectionnth-last-child1paragraphnth-last-child1divnth-last-child1anynth-last-child6">
    <w:name w:val="document_skn-mlk6_topbluesection_nth-last-child(1)_paragraph_nth-last-child(1) &gt; div_nth-last-child(1) &gt; any_nth-last-child(6)"/>
    <w:basedOn w:val="DefaultParagraphFont"/>
  </w:style>
  <w:style w:type="character" w:customStyle="1" w:styleId="documentskn-mlk6topbluesectionnth-last-child1paragraphnth-last-child1divnth-last-child1anynth-last-child5">
    <w:name w:val="document_skn-mlk6_topbluesection_nth-last-child(1)_paragraph_nth-last-child(1) &gt; div_nth-last-child(1) &gt; any_nth-last-child(5)"/>
    <w:basedOn w:val="DefaultParagraphFont"/>
  </w:style>
  <w:style w:type="character" w:customStyle="1" w:styleId="documentskn-mlk6topbluesectionnth-last-child1paragraphnth-last-child1divnth-last-child1anynth-last-child4">
    <w:name w:val="document_skn-mlk6_topbluesection_nth-last-child(1)_paragraph_nth-last-child(1) &gt; div_nth-last-child(1) &gt; any_nth-last-child(4)"/>
    <w:basedOn w:val="DefaultParagraphFont"/>
  </w:style>
  <w:style w:type="character" w:customStyle="1" w:styleId="documentskn-mlk6topbluesectionnth-last-child1paragraphnth-last-child1divnth-last-child1anynth-last-child3">
    <w:name w:val="document_skn-mlk6_topbluesection_nth-last-child(1)_paragraph_nth-last-child(1) &gt; div_nth-last-child(1) &gt; any_nth-last-child(3)"/>
    <w:basedOn w:val="DefaultParagraphFont"/>
  </w:style>
  <w:style w:type="character" w:customStyle="1" w:styleId="documentskn-mlk6topbluesectionnth-last-child1paragraphnth-last-child1divnth-last-child1anynth-last-child2">
    <w:name w:val="document_skn-mlk6_topbluesection_nth-last-child(1)_paragraph_nth-last-child(1) &gt; div_nth-last-child(1) &gt; any_nth-last-child(2)"/>
    <w:basedOn w:val="DefaultParagraphFont"/>
  </w:style>
  <w:style w:type="paragraph" w:customStyle="1" w:styleId="documentskn-mlk6zipsuffix">
    <w:name w:val="document_skn-mlk6_zipsuffix"/>
    <w:basedOn w:val="Normal"/>
  </w:style>
  <w:style w:type="character" w:customStyle="1" w:styleId="documentskn-mlk6addressany">
    <w:name w:val="document_skn-mlk6_address &gt; any"/>
    <w:basedOn w:val="DefaultParagraphFont"/>
    <w:rPr>
      <w:shd w:val="clear" w:color="auto" w:fill="10657E"/>
    </w:rPr>
  </w:style>
  <w:style w:type="table" w:customStyle="1" w:styleId="documentskn-mlk6address">
    <w:name w:val="document_skn-mlk6_address"/>
    <w:basedOn w:val="TableNormal"/>
    <w:tblPr/>
  </w:style>
  <w:style w:type="paragraph" w:customStyle="1" w:styleId="documentskn-mlk6section">
    <w:name w:val="document_skn-mlk6_section"/>
    <w:basedOn w:val="Normal"/>
    <w:pPr>
      <w:pBdr>
        <w:top w:val="none" w:sz="0" w:space="5" w:color="auto"/>
      </w:pBdr>
    </w:pPr>
  </w:style>
  <w:style w:type="paragraph" w:customStyle="1" w:styleId="documentskn-mlk6paragraph">
    <w:name w:val="document_skn-mlk6_paragraph"/>
    <w:basedOn w:val="Normal"/>
    <w:pPr>
      <w:pBdr>
        <w:top w:val="none" w:sz="0" w:space="15" w:color="auto"/>
      </w:pBdr>
    </w:pPr>
  </w:style>
  <w:style w:type="paragraph" w:customStyle="1" w:styleId="documentskn-mlk6idSECTIONPICTsection">
    <w:name w:val="document_skn-mlk6_id^=SECTION_PICT + section"/>
    <w:basedOn w:val="Normal"/>
    <w:pPr>
      <w:pBdr>
        <w:top w:val="none" w:sz="0" w:space="0" w:color="auto"/>
      </w:pBdr>
    </w:pPr>
  </w:style>
  <w:style w:type="character" w:customStyle="1" w:styleId="documentskn-mlk6actualNameRowdiv">
    <w:name w:val="document_skn-mlk6_actualNameRow &gt; div"/>
    <w:basedOn w:val="DefaultParagraphFont"/>
    <w:rPr>
      <w:shd w:val="clear" w:color="auto" w:fill="10657E"/>
    </w:rPr>
  </w:style>
  <w:style w:type="paragraph" w:customStyle="1" w:styleId="actualNameRownamenameDiv">
    <w:name w:val="actualNameRow_name_nameDiv"/>
    <w:basedOn w:val="Normal"/>
    <w:pPr>
      <w:pBdr>
        <w:right w:val="none" w:sz="0" w:space="30" w:color="auto"/>
      </w:pBdr>
    </w:pPr>
  </w:style>
  <w:style w:type="character" w:customStyle="1" w:styleId="actualNameRownamenameDivCharacter">
    <w:name w:val="actualNameRow_name_nameDiv Character"/>
    <w:basedOn w:val="DefaultParagraphFont"/>
  </w:style>
  <w:style w:type="table" w:customStyle="1" w:styleId="documentskn-mlk6sectionSECTIONNAMEfirstparagraph">
    <w:name w:val="document_skn-mlk6_section_SECTION_NAME_firstparagraph"/>
    <w:basedOn w:val="TableNormal"/>
    <w:tblPr/>
  </w:style>
  <w:style w:type="character" w:customStyle="1" w:styleId="documentskn-mlk6bottomboxsectionsectiontableheading">
    <w:name w:val="document_skn-mlk6_bottombox_section_sectiontable_heading"/>
    <w:basedOn w:val="DefaultParagraphFont"/>
  </w:style>
  <w:style w:type="paragraph" w:customStyle="1" w:styleId="documentskn-mlk6sectiontitle">
    <w:name w:val="document_skn-mlk6_sectiontitle"/>
    <w:basedOn w:val="Normal"/>
    <w:pPr>
      <w:spacing w:line="300" w:lineRule="atLeast"/>
      <w:jc w:val="left"/>
    </w:pPr>
    <w:rPr>
      <w:rFonts w:ascii="Oswald" w:eastAsia="Oswald" w:hAnsi="Oswald" w:cs="Oswald"/>
      <w:b w:val="0"/>
      <w:bCs w:val="0"/>
      <w:caps/>
      <w:sz w:val="24"/>
      <w:szCs w:val="24"/>
    </w:rPr>
  </w:style>
  <w:style w:type="character" w:customStyle="1" w:styleId="documentskn-mlk6bottomboxsectionpindcell">
    <w:name w:val="document_skn-mlk6_bottombox_section_pindcell"/>
    <w:basedOn w:val="DefaultParagraphFont"/>
  </w:style>
  <w:style w:type="paragraph" w:customStyle="1" w:styleId="documentskn-mlk6bottomboxsectionpindcellParagraph">
    <w:name w:val="document_skn-mlk6_bottombox_section_pindcell Paragraph"/>
    <w:basedOn w:val="Normal"/>
  </w:style>
  <w:style w:type="character" w:customStyle="1" w:styleId="documentskn-mlk6bottomboxsectionsectiontableparagraphWrapper">
    <w:name w:val="document_skn-mlk6_bottombox_section_sectiontable_paragraphWrapper"/>
    <w:basedOn w:val="DefaultParagraphFont"/>
    <w:rPr>
      <w:color w:val="020303"/>
    </w:rPr>
  </w:style>
  <w:style w:type="paragraph" w:customStyle="1" w:styleId="documentskn-mlk6singlecolumn">
    <w:name w:val="document_skn-mlk6_singlecolumn"/>
    <w:basedOn w:val="Normal"/>
    <w:rPr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documentskn-mlk6bottomboxsectionsectiontable">
    <w:name w:val="document_skn-mlk6_bottombox_section_section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skn-mlk6ulli">
    <w:name w:val="document_skn-mlk6_ul_li"/>
    <w:basedOn w:val="Normal"/>
    <w:pPr>
      <w:pBdr>
        <w:left w:val="none" w:sz="0" w:space="1" w:color="auto"/>
      </w:pBdr>
    </w:pPr>
  </w:style>
  <w:style w:type="character" w:customStyle="1" w:styleId="documentskn-mlk6ulliCharacter">
    <w:name w:val="document_skn-mlk6_ul_li Character"/>
    <w:basedOn w:val="DefaultParagraphFont"/>
  </w:style>
  <w:style w:type="paragraph" w:customStyle="1" w:styleId="divdocumentullinth-last-child1">
    <w:name w:val="div_document_ul_li_nth-last-child(1)"/>
    <w:basedOn w:val="Normal"/>
  </w:style>
  <w:style w:type="character" w:customStyle="1" w:styleId="divdocumentullinth-last-child1Character">
    <w:name w:val="div_document_ul_li_nth-last-child(1) Character"/>
    <w:basedOn w:val="DefaultParagraphFont"/>
  </w:style>
  <w:style w:type="table" w:customStyle="1" w:styleId="documentskn-mlk6table">
    <w:name w:val="document_skn-mlk6_table"/>
    <w:basedOn w:val="TableNormal"/>
    <w:tblPr/>
  </w:style>
  <w:style w:type="paragraph" w:customStyle="1" w:styleId="documentskn-mlk6experienceheading">
    <w:name w:val="document_skn-mlk6_experience_heading"/>
    <w:basedOn w:val="Normal"/>
    <w:pPr>
      <w:pBdr>
        <w:bottom w:val="none" w:sz="0" w:space="10" w:color="auto"/>
      </w:pBdr>
    </w:pPr>
  </w:style>
  <w:style w:type="character" w:customStyle="1" w:styleId="documentskn-mlk6sectiontitleCharacter">
    <w:name w:val="document_skn-mlk6_sectiontitle Character"/>
    <w:basedOn w:val="DefaultParagraphFont"/>
    <w:rPr>
      <w:rFonts w:ascii="Oswald" w:eastAsia="Oswald" w:hAnsi="Oswald" w:cs="Oswald"/>
      <w:b w:val="0"/>
      <w:bCs w:val="0"/>
      <w:caps/>
      <w:sz w:val="24"/>
      <w:szCs w:val="24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skn-mlk6bottomboxsectionparagraphexprparatablenth-last-child1datewrapper">
    <w:name w:val="document_skn-mlk6_bottombox_section_paragraph_exprparatable_nth-last-child(1)_datewrapper"/>
    <w:basedOn w:val="DefaultParagraphFont"/>
  </w:style>
  <w:style w:type="paragraph" w:customStyle="1" w:styleId="documentskn-mlk6bottomboxsectionexprparatablefirstparagraphdatewrapperdiv">
    <w:name w:val="document_skn-mlk6_bottombox_section_exprparatable_firstparagraph_datewrapper_div"/>
    <w:basedOn w:val="Normal"/>
    <w:pPr>
      <w:pBdr>
        <w:top w:val="none" w:sz="0" w:space="0" w:color="auto"/>
      </w:pBdr>
    </w:pPr>
  </w:style>
  <w:style w:type="character" w:customStyle="1" w:styleId="documentskn-mlk6experiencejobdates">
    <w:name w:val="document_skn-mlk6_experience_jobdates"/>
    <w:basedOn w:val="DefaultParagraphFont"/>
    <w:rPr>
      <w:b w:val="0"/>
      <w:bCs w:val="0"/>
    </w:rPr>
  </w:style>
  <w:style w:type="character" w:customStyle="1" w:styleId="documentskn-mlk6bottomboxsectionexprparatablefirstparagraphdatewrapperdivCharacter">
    <w:name w:val="document_skn-mlk6_bottombox_section_exprparatable_firstparagraph_datewrapper_div Character"/>
    <w:basedOn w:val="DefaultParagraphFont"/>
  </w:style>
  <w:style w:type="character" w:customStyle="1" w:styleId="documentskn-mlk6bottomboxsectionparagraphexprparatablenth-last-child1singlecolumn">
    <w:name w:val="document_skn-mlk6_bottombox_section_paragraph_exprparatable_nth-last-child(1)_singlecolumn"/>
    <w:basedOn w:val="DefaultParagraphFont"/>
  </w:style>
  <w:style w:type="paragraph" w:customStyle="1" w:styleId="documentskn-mlk6bottomboxsectionexprparatablefirstparagraphsinglecolumnanynth-child1">
    <w:name w:val="document_skn-mlk6_bottombox_section_exprparatable_firstparagraph_singlecolumn &gt; any_nth-child(1)"/>
    <w:basedOn w:val="Normal"/>
    <w:pPr>
      <w:pBdr>
        <w:top w:val="none" w:sz="0" w:space="0" w:color="auto"/>
      </w:pBdr>
    </w:pPr>
  </w:style>
  <w:style w:type="character" w:customStyle="1" w:styleId="documentskn-mlk6txtBold">
    <w:name w:val="document_skn-mlk6_txtBold"/>
    <w:basedOn w:val="DefaultParagraphFont"/>
    <w:rPr>
      <w:b/>
      <w:bCs/>
    </w:rPr>
  </w:style>
  <w:style w:type="paragraph" w:customStyle="1" w:styleId="documentskn-mlk6paddedline">
    <w:name w:val="document_skn-mlk6_paddedline"/>
    <w:basedOn w:val="Normal"/>
  </w:style>
  <w:style w:type="character" w:customStyle="1" w:styleId="documentskn-mlk6jobcity">
    <w:name w:val="document_skn-mlk6_jobcity"/>
    <w:basedOn w:val="DefaultParagraphFont"/>
    <w:rPr>
      <w:b w:val="0"/>
      <w:bCs w:val="0"/>
    </w:rPr>
  </w:style>
  <w:style w:type="paragraph" w:customStyle="1" w:styleId="documentskn-mlk6jobline">
    <w:name w:val="document_skn-mlk6_jobline"/>
    <w:basedOn w:val="Normal"/>
  </w:style>
  <w:style w:type="table" w:customStyle="1" w:styleId="documentskn-mlk6bottomboxparagraphexprparatable">
    <w:name w:val="document_skn-mlk6_bottombox_paragraph_exprparatable"/>
    <w:basedOn w:val="TableNormal"/>
    <w:tblPr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skn-mlk6experiencejobdatesParagraph">
    <w:name w:val="document_skn-mlk6_experience_jobdates Paragraph"/>
    <w:basedOn w:val="Normal"/>
    <w:rPr>
      <w:b w:val="0"/>
      <w:bCs w:val="0"/>
    </w:rPr>
  </w:style>
  <w:style w:type="character" w:customStyle="1" w:styleId="documentlangSecparagraphTableparagraph">
    <w:name w:val="document_langSec_paragraphTable_paragraph"/>
    <w:basedOn w:val="DefaultParagraphFont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character" w:customStyle="1" w:styleId="documentskn-mlk6fltRight">
    <w:name w:val="document_skn-mlk6_fltRight"/>
    <w:basedOn w:val="DefaultParagraphFont"/>
  </w:style>
  <w:style w:type="paragraph" w:customStyle="1" w:styleId="documentskn-mlk6dispBlock">
    <w:name w:val="document_skn-mlk6_dispBlock"/>
    <w:basedOn w:val="Normal"/>
  </w:style>
  <w:style w:type="paragraph" w:customStyle="1" w:styleId="documentratingBar">
    <w:name w:val="document_ratingBar"/>
    <w:basedOn w:val="Normal"/>
    <w:pPr>
      <w:spacing w:line="160" w:lineRule="atLeast"/>
    </w:pPr>
  </w:style>
  <w:style w:type="character" w:customStyle="1" w:styleId="documentratingBarCharacter">
    <w:name w:val="document_ratingBar Character"/>
    <w:basedOn w:val="DefaultParagraphFont"/>
  </w:style>
  <w:style w:type="table" w:customStyle="1" w:styleId="documentlangSecparagraphTable">
    <w:name w:val="document_langSec_paragraphTable"/>
    <w:basedOn w:val="TableNormal"/>
    <w:tblPr/>
  </w:style>
  <w:style w:type="character" w:customStyle="1" w:styleId="documentskn-mlk6bottomboxsectionsectiontablenth-last-child1heading">
    <w:name w:val="document_skn-mlk6_bottombox_section_sectiontable_nth-last-child(1)_heading"/>
    <w:basedOn w:val="DefaultParagraphFont"/>
  </w:style>
  <w:style w:type="character" w:customStyle="1" w:styleId="documentskn-mlk6bottomboxsectionsectiontablenth-last-child1paragraphWrapper">
    <w:name w:val="document_skn-mlk6_bottombox_section_sectiontable_nth-last-child(1)_paragraphWrapper"/>
    <w:basedOn w:val="DefaultParagraphFont"/>
  </w:style>
  <w:style w:type="paragraph" w:customStyle="1" w:styleId="divdocumentlastcontainer">
    <w:name w:val="div_document_lastcontainer"/>
    <w:basedOn w:val="Normal"/>
    <w:pPr>
      <w:pBdr>
        <w:bottom w:val="none" w:sz="0" w:space="30" w:color="auto"/>
      </w:pBdr>
    </w:pPr>
  </w:style>
  <w:style w:type="paragraph" w:customStyle="1" w:styleId="divdocumentlastcontainersection">
    <w:name w:val="div_document_lastcontainer_sectio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gapdiv">
    <w:name w:val="gapdiv"/>
    <w:basedOn w:val="Normal"/>
    <w:pPr>
      <w:spacing w:line="1000" w:lineRule="atLeast"/>
    </w:pPr>
  </w:style>
  <w:style w:type="character" w:customStyle="1" w:styleId="documentskn-mlk6paragraphCharacter">
    <w:name w:val="document_skn-mlk6_paragraph Character"/>
    <w:basedOn w:val="DefaultParagraphFont"/>
  </w:style>
  <w:style w:type="paragraph" w:customStyle="1" w:styleId="divdocumentdisclaimsinglecolumn">
    <w:name w:val="div_document_disclaim_singlecolumn"/>
    <w:basedOn w:val="Normal"/>
    <w:rPr>
      <w:color w:val="8A8A8A"/>
      <w:sz w:val="18"/>
      <w:szCs w:val="18"/>
    </w:rPr>
  </w:style>
  <w:style w:type="paragraph" w:customStyle="1" w:styleId="divdocumentdisclaimp">
    <w:name w:val="div_document_disclaim_p"/>
    <w:basedOn w:val="Normal"/>
    <w:rPr>
      <w:color w:val="8A8A8A"/>
      <w:sz w:val="18"/>
      <w:szCs w:val="18"/>
    </w:rPr>
  </w:style>
  <w:style w:type="character" w:customStyle="1" w:styleId="divdocumentdisclaimsinglecolumnCharacter">
    <w:name w:val="div_document_disclaim_singlecolumn Character"/>
    <w:basedOn w:val="DefaultParagraphFont"/>
    <w:rPr>
      <w:color w:val="8A8A8A"/>
      <w:sz w:val="18"/>
      <w:szCs w:val="18"/>
    </w:rPr>
  </w:style>
  <w:style w:type="paragraph" w:customStyle="1" w:styleId="divdocumentdivPARAGRAPHPPDTppdtspace">
    <w:name w:val="div_document_div_PARAGRAPH_PPDT_ppdtspace"/>
    <w:basedOn w:val="Normal"/>
    <w:pPr>
      <w:spacing w:line="300" w:lineRule="atLeast"/>
    </w:pPr>
  </w:style>
  <w:style w:type="table" w:customStyle="1" w:styleId="divdocumentdisclaimtable">
    <w:name w:val="div_document_disclaimtable"/>
    <w:basedOn w:val="TableNormal"/>
    <w:tblPr/>
  </w:style>
  <w:style w:type="paragraph" w:customStyle="1" w:styleId="divdocumenttxtleftfieldsign">
    <w:name w:val="div_document_txtleft + field_sign"/>
    <w:basedOn w:val="Normal"/>
    <w:pPr>
      <w:jc w:val="left"/>
    </w:pPr>
  </w:style>
  <w:style w:type="paragraph" w:customStyle="1" w:styleId="disclaimsigntablepaddingdiv">
    <w:name w:val="disclaim + signtable_paddingdiv"/>
    <w:basedOn w:val="Normal"/>
    <w:pPr>
      <w:spacing w:line="20" w:lineRule="atLeast"/>
    </w:pPr>
    <w:rPr>
      <w:sz w:val="2"/>
      <w:szCs w:val="2"/>
    </w:rPr>
  </w:style>
  <w:style w:type="paragraph" w:customStyle="1" w:styleId="divdocumentFIELDSURL">
    <w:name w:val="div_document_FIELD_SURL"/>
    <w:basedOn w:val="Normal"/>
    <w:pPr>
      <w:pBdr>
        <w:top w:val="none" w:sz="0" w:space="5" w:color="auto"/>
      </w:pBdr>
    </w:pPr>
  </w:style>
  <w:style w:type="paragraph" w:customStyle="1" w:styleId="gapdivsgtr">
    <w:name w:val="gapdivsgtr"/>
    <w:basedOn w:val="Normal"/>
    <w:pPr>
      <w:spacing w:line="600" w:lineRule="atLeast"/>
    </w:pPr>
  </w:style>
  <w:style w:type="table" w:customStyle="1" w:styleId="divdocumentlastcontainersectionTable">
    <w:name w:val="div_document_lastcontainer_section 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header" Target="header2.xml" /><Relationship Id="rId13" Type="http://schemas.openxmlformats.org/officeDocument/2006/relationships/footer" Target="footer2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Foriglio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1ff0ccb5-ee45-4382-a664-5bbcebe6829b</vt:lpwstr>
  </property>
  <property fmtid="{D5CDD505-2E9C-101B-9397-08002B2CF9AE}" pid="3" name="x1ye=0">
    <vt:lpwstr>jDsAAB+LCAAAAAAABAAVmrWW61oQBT9IwYgheIGYmZWJmVlf/3xje8k+p3t3V80YgUAOQkAUIkiB4jGK51GQYwWaYDGEZGlWXO2F5G/TrGaMYtrVU9gKW7p5yv1NUdhVFbhZ6Fx7GttzOJ3Lz5Var0693agPJndk3M8iKQVtuvuqt10zD2SSYctllIe8ALRgfJuyIoOx9rV1OBFh9nNshGjWaLzLfGdXKrFDBv7GIbthwlYfFXu6m5nm2qYSJBW</vt:lpwstr>
  </property>
  <property fmtid="{D5CDD505-2E9C-101B-9397-08002B2CF9AE}" pid="4" name="x1ye=1">
    <vt:lpwstr>UKj4PdJZvtVfWlG4TI7+Y3BSfzapHaOe42H0BvUQMkcnM81PYDsCTldcbHE+ZpW6aUcRBCXWTa4r4ZGnzxiJ8Kvjq3DLJRbwYGTEiGqmKpWvw5jtgGFGbeFL7JWqDko0ido/KBWcNSwvOYUhzXGsiq3+kGNz+pqT1GOrd900fETFJtdYtKT6mTGuE/u7FW/Phs6XMWIm9SEhUNp1wMblkJYlD5uqAydVtSKx3rtOGaIfcSpfczJlnJQhP8MrGaG</vt:lpwstr>
  </property>
  <property fmtid="{D5CDD505-2E9C-101B-9397-08002B2CF9AE}" pid="5" name="x1ye=10">
    <vt:lpwstr>1VpTJVI+3XFVRuP3D3Q6KS/P4Okopa/pIo0Jtik7SHEl93+ZL0OscQAaenMsUDlX1tlIbrO6iBzb3vQfgmKiBFW7d5dqCwD1WrL0r/xCbgJEdBrciiCttbWigFHKiy4BQ15g3ZHW2X4YU+/DBt0SfHTFy/Oi8Xy/k8Quo6eRQVcIOHTvjo8xl+rNQO7qdR7+GPahKXMGk6M9tBDSS6D7Q2ISveStE+iagdvYTZW5/e9kqm/sQsSjiACYHRJ6u2H</vt:lpwstr>
  </property>
  <property fmtid="{D5CDD505-2E9C-101B-9397-08002B2CF9AE}" pid="6" name="x1ye=11">
    <vt:lpwstr>Ax8J11cWekyNgkTBw2QDXRUqOcNDdOVLUDqDgBlhmkBFhPxDwGpsOc537KPa5SA1LKWAVN84gMVCqQkUwiqgbxHyRPE5QFYZwquzs0+1HxZxI0+wwV4SrmuPxVVfjFjfrg0+AfRjlLIGz2Qab7b9OzsPj4b9KYTGYn8dHnMWISR93XvTmXRIocLaOCv3p6t02k4qW7rHzgs0yZk2MnsYGcoAi8CT72nMijSgDnvh80q2GGjOH5grKf+GQ1bDQ+Z</vt:lpwstr>
  </property>
  <property fmtid="{D5CDD505-2E9C-101B-9397-08002B2CF9AE}" pid="7" name="x1ye=12">
    <vt:lpwstr>fiz315VkUVkd/4uqhYKtG0MVbs6xOCLgdmRUzLZ6HTT43rK2Ys55iXURl1CcoWcdxpEHlgUanF2c7/sdF5UGb343vhgY9jc5f7MCxeYgRqw5mAwxCqkbe2v4923P26eJc5k1sWQ6rDTFTv6eT4n6nxeT/qD8iQfNf+1JpXJB4mVr2Ybn4TEOn6WDUXRuHBUv32AynMLfHqdBiLd5aPdJjwHKiTDfbANZJbNZ8qE6blru8L73SDla/NLNIIxRsgs</vt:lpwstr>
  </property>
  <property fmtid="{D5CDD505-2E9C-101B-9397-08002B2CF9AE}" pid="8" name="x1ye=13">
    <vt:lpwstr>hc7JhoPpAMs0z8+a/EKQaYAS8fWYBHVezNhi1O1FXuVZLx0Y+HXQ+yLlT8NsXdhUZwhyXOl2u0PC4xOTv65Y3xfxk+Hitjae2lRl0G7wza/pDtw7ohFdTVGkuJDz/JdZfQhxv/pTHO/CbYpbshTizHGNHoBQODj6Hp8h2aBPeWUtal00OjdTpy70/7kbQam+9+WAFRU3/zNThFeAPVvJZxhaMtNHpaJx4Yr2MNNszqRb8aF8rM6XqrLoBkKQC9V</vt:lpwstr>
  </property>
  <property fmtid="{D5CDD505-2E9C-101B-9397-08002B2CF9AE}" pid="9" name="x1ye=14">
    <vt:lpwstr>dJMmmWUdtJ1LEIDZqcVHOYR0ty98IWLiMgcnjI66FouE7q2f4YXm4HzjIUMGNyakmhhtg7ObVMBCloT1QF8Kkgx2+K7RYBIU+2TVjvTRh/6+pvCNfdgFrSF6/k48HKSsJDSbPJs+xxLq4d0ue4KNdQv+WTNu7YQFF/gDDCKwKfztsVlAyW3NJtSQDvjjOi+BPyutQ5fcQGa8J7zsRnHTBS1zOe/so1FtFXMgWAcGRrkE7/wl8nmTk5QQt/ruhfe</vt:lpwstr>
  </property>
  <property fmtid="{D5CDD505-2E9C-101B-9397-08002B2CF9AE}" pid="10" name="x1ye=15">
    <vt:lpwstr>qFIJaY7X5/KLjHdk4O/5ySdYE2qtrB/LlBwUOviVXIZINM/qU+aln4vOr3hssMqKgjwvihk2W0KshaoQPBk8+MgxDMcnBGb49J7XBoxxnP/URw7P41GzCeRp/RFUS3NYvTICMffvmbTDyW+xf+hatumR89PcEa2b58fNEAJHJECeTvnSJxqXqsbLpXlVrnN2Y8hyqelCyCCgBQoRcViRKkzbQGoFQOaN/oPbHCSRuQF5fBfadXbYKFTKdP9tJX7</vt:lpwstr>
  </property>
  <property fmtid="{D5CDD505-2E9C-101B-9397-08002B2CF9AE}" pid="11" name="x1ye=16">
    <vt:lpwstr>ieALlW4fpT2WgN7f8zrGdLGSH98rqZng900v7AGbDHH7P25aHrVrDInJaPQoWx4ym03BrV1VpFhjoBZlWiO/6YdIlwKgihKbHiH4Hb12faYf7YsGOo1fXGxwGJWxP9xNDDP1q6gUQ06H8wjFTsHpfpUVNsXTZtCXMJHlv814g+8UYOWlOGEpOARXUf6vS6JEvbwGYSn1AT7e6N6+pSAy2uP5eOU7TzjR5xAPTRd8z/K41zFaepSb+x5NmcPonVz</vt:lpwstr>
  </property>
  <property fmtid="{D5CDD505-2E9C-101B-9397-08002B2CF9AE}" pid="12" name="x1ye=17">
    <vt:lpwstr>HzFikj7TLvJlbfaz2zaP0YqLjKW3XsGIWB87y19bYH3Ue2BddTgc1UElj5zfEXSeADjph/llv2+hOcIIEv5BL3GCxogzeJtYybeNsftqCOzRjTU+OjGQhBZaumpKL7WNCbdUYvfXX2ppyow1P+9N2NZ7V0YzQIfHfCaUiQr9k/1swB4lqG09jrd/+ucM1L8IokfLfl1WBPR5iQ6Wwk2RnWWNR2Spt9DM3eOxffOHQCsO57i8rB3KsKD4jrLpQ+O</vt:lpwstr>
  </property>
  <property fmtid="{D5CDD505-2E9C-101B-9397-08002B2CF9AE}" pid="13" name="x1ye=18">
    <vt:lpwstr>BmJxPOQ2UCbhu93NaTpjdAPbXa5y3/mBSlqgyogWR5eSs0RUlkjZSGxcsICjdiVaw9GGDIyVJU9/FHa39dRvLMZYcOsVIwDI1KRZGf7qgfH1cYbZFJxmtV/+v/OyTB59fQLnk1ayREmT8V329B6bsyfhDKrGQyuPzP0fvMFU8kacgkduT9gk98a//a/MyVrnPMQ6oP0cmN0KrFoabjAWQi4e8Ll4Z88uYmFB6rquYwyE+EpE9wWLrdSh+JObWr7</vt:lpwstr>
  </property>
  <property fmtid="{D5CDD505-2E9C-101B-9397-08002B2CF9AE}" pid="14" name="x1ye=19">
    <vt:lpwstr>30cHvWXl1oH88x88yT6igXtcaNLSF2PDl5OjkPbeU7oqMhY2+nOYQGsG7xb6rHZftkEJ/z2E5A+5SnAsW51Yl2E3a2ad3hlVx9HT08ra1o3SZPrNbbCQ75Puwm9zh5PyyIIdCEuhivBefScB/HloB/2smQRCVBlVvw4T38EYIRXCF6cidbuLTfKA9FdZ29wrmHgpyxd92dNE6p9+jCrgsGDAmMTtGmM4fWOo491Nhvwpv66rbgHWT5ff/gkimEW</vt:lpwstr>
  </property>
  <property fmtid="{D5CDD505-2E9C-101B-9397-08002B2CF9AE}" pid="15" name="x1ye=2">
    <vt:lpwstr>GR0Kmba+ItEt2d6td4U3UUXAJOIeH5NSbOY9C0jPh72bPGm/vDxG9bxzZ52tc4Bie+1/muJrGDCQVlGRdvcUSbP7TOpilS2p0aq0G4pYz20Pkt1EgZSIS3DbQhlBiZQe8d/rTbsn7vAbcHhEuZcNEZrO/H5w6UXsAODdVWldBw+eOtc49GEBbc95EtWJHeBIcKWPr13xPieu4qzvlXgBabZVZuNHoMb27nVRi8l9n5kmhyRs9V+zM7Mma68XCsg</vt:lpwstr>
  </property>
  <property fmtid="{D5CDD505-2E9C-101B-9397-08002B2CF9AE}" pid="16" name="x1ye=20">
    <vt:lpwstr>EZokjI+kTqIW9bq7bd7cpS2crGTjTBnsz65bZaIc3qu/AB7fOFQj+N2H5RnqvaLUytYTH2slx00NWRo4vlmNGvtY8saFzb/xiyQRMO+PgniMmulXWvW/9QFVHzsFIjBuH/GLVgjO4R/owDrMGvz5220aNykrAlP8jYDv+0PFVb1H83i2EroYkyxEdwBEAuBznBPx7LL0+EH4OTDneeL25Sm7RmsNOn963GZuyjt3l86hIAvz+L6J7TYrA6KH5n6</vt:lpwstr>
  </property>
  <property fmtid="{D5CDD505-2E9C-101B-9397-08002B2CF9AE}" pid="17" name="x1ye=21">
    <vt:lpwstr>mv7v727H9T99JOs2R0ruHXKVBU4Cwar2P+p9UrE5EuhkkpT4zDU3xGCb2B/2FMDSbQxdwtXaHxtniILQiZcYdu7vQTVTEgPOz3gOBxGKXBe2OesbzG1g3+W5pLSe0w+GDTVygJYqv6sr2sW+rwV+p/VpgY51mh+h3z+xyG6CIgytS3+WkO79q6RwH/3xFnTmGuXVnND13F9CkfHLabDDce3lRx6uNwWeOHxDCbVWK9uDtt73yHr36/Xo6abnQIG</vt:lpwstr>
  </property>
  <property fmtid="{D5CDD505-2E9C-101B-9397-08002B2CF9AE}" pid="18" name="x1ye=22">
    <vt:lpwstr>peD7Fk8S/C8VvIULzxV5C01lbkNp/R76SPkBBp2+WSvfdKkzOXm23snRs4O3Asxmb/AOoUt7IcqLKFmN0lb9+9FRrsGAli3vKvjFAQZPU/1vSaFIBuTvLtoUm81SDP9+9QFbY0P91cT2+haZgCoojLJ73hNHrZx9YE5miscRfG+8FklxHGfRBwC8692PnHHN9khJ4i5EBcyG92W1LGOXDQBpXjg4ra8lmlXD4OLVoVWwDik+NRjQwNVWrPRaeJ6</vt:lpwstr>
  </property>
  <property fmtid="{D5CDD505-2E9C-101B-9397-08002B2CF9AE}" pid="19" name="x1ye=23">
    <vt:lpwstr>dg6AkSELHOAd82RJCRKBfBPM6YZ6nA9R8PbFYu76eCvNrfYTRdxCI2fHN6e5qBwUViIlPbQ/lPe3hjchg6Xn8kL7l6FEMeJnZImvz3S4TZeA7+vTY8BHgTSnRq2Pc18c9UBkAWFZ/urd3JKRlR/zV9Ypj2+3UBMq7ytZ83FFAqcZxRQLJGwj/XodB4lq2CY8/M1Wp6qFZYelU9yowXPd9BrFuim0OUvpUKLXcGM3sxE69xr/3A6ibFdZXM/1Mlk</vt:lpwstr>
  </property>
  <property fmtid="{D5CDD505-2E9C-101B-9397-08002B2CF9AE}" pid="20" name="x1ye=24">
    <vt:lpwstr>Xe1KU9N3mQDRvBvbrY6l8y7NKVCNoHWjzWudHcw+0k12K4yqJSYcApeEuq4DPjcooEw/07Phjw7zJdRETIoCwyRmAcI5V4R7t5ptFTHQv8LW0/lXqiXXB3sw+lPBC3rMkZy/WPv2WifVG22s5M6NZ8L5gNVAY4U5RMgIy9WTqU6SrOyXSI/0IxvyhgQqtZF1guV7z6LSY7QzWhizwtAG7scVeFEEQQ4TNBdhR/yvXxcWEOJRtW2esYuWeimHN1+</vt:lpwstr>
  </property>
  <property fmtid="{D5CDD505-2E9C-101B-9397-08002B2CF9AE}" pid="21" name="x1ye=25">
    <vt:lpwstr>ox2Pl95qmn2LvLHr3VyKh7ILrmxFeubU/flRD5vHzdBwlKiN/aZ+rlLPwOMkn0OoAE4xKtcYuCMr/XstGtnhD8B8HwwWvb0W/VTp5XqwHoPz569y1O5bfhfYCR2nBB2muya/0OR3Pujq4lmbcJYUi9qoo3cNnKxohKTtfo5BWVzLybOSvLZtvXLlE/wP2oLYeHDn/ZKquuDZRNX/S+E/224bC7eiHKYDTMuS9aT1KavZ3a75kREOVWsrefENWcF</vt:lpwstr>
  </property>
  <property fmtid="{D5CDD505-2E9C-101B-9397-08002B2CF9AE}" pid="22" name="x1ye=26">
    <vt:lpwstr>lC5Ebyh8XzmeuHVp39dwgCxv2wxX79KlnZVGPkD0/mznKJIkJPfsMIgCY3BShx4w7a1mPtUkI8kvTIlKg1Zv3+EJ9VElfGEYCAJyxh/2ZCW5+NuhXekXSiG6qYahUHb2QWl1gF7NMamDddPAe08KzqpmXD/iUuNv5+o6KQfx8rje7JzkabpKBs1E1jFJ3WetGBJNCr8Pk9MiR4V5n0NzP5R6Gk40PPQQj1FTB5VXPyPdbr9F4X5lbP/JCa8Glk0</vt:lpwstr>
  </property>
  <property fmtid="{D5CDD505-2E9C-101B-9397-08002B2CF9AE}" pid="23" name="x1ye=27">
    <vt:lpwstr>L8YKM/n4Qp/6V/L1RGAfUIuDAq3f1Ycyyy3wgNg5+4iSHakdeKICme3idq0pOsUq2tgJcOoJfUwH6OwmD/beoV2r8SQ7/aQ+ps6jnciwPfFCEVNxy0jAV2HD++LymlO9MsHkzN/FvdxbLKQPWdYDXqkazpKK7fLL1qfTBwauoxzSylNBWVqKktG6USvq/fDBDMXzwP8MXTVLjYQ8sDzeg6LgltRKfeVVLyF8EMZTbbcGgytFpL5IggK/rZQlTEk</vt:lpwstr>
  </property>
  <property fmtid="{D5CDD505-2E9C-101B-9397-08002B2CF9AE}" pid="24" name="x1ye=28">
    <vt:lpwstr>UxGLW5+LEplJOviLBTyYXz3ijA4f2XCSjOpg/JeDB0ePlyjUiz1f6NwAkwKLalIs+WjW5EXHzGQmR7fCvSkrNHmy3ozJ8APr/gX+YHgOVMOaW6haaM97rusTGeNOs4TJ8IAQKcU3t2Mf4s31fsu6xkV8ZfKHj5ve/JGYa8i/5tij4vbIp9Bzx+UAKLayxM8kn/0OLwAuoxswgFioZQAh1tFzldd06CFyUvmrQVK7Ij3MiqnoPHoPbFgMSKL7SYE</vt:lpwstr>
  </property>
  <property fmtid="{D5CDD505-2E9C-101B-9397-08002B2CF9AE}" pid="25" name="x1ye=29">
    <vt:lpwstr>czzj8Z4J/wVg7/Qp7ujZYJtfFmRIObCn+oh+dRTZuquLMgrdBUWPJD1CVKABum9hXtqooecAVIFDgsQmYxO25kqZCcPB3sCARGl2JIzX193cCMYcrM1MOchOsGCL+6DNeod8LGnHoE+snh+TPp9zT5uhVf6VUFfY+U9PI9Xt7fOwqwrS/auqmF/VNbVSNf60vZN/5FwMBL1QjTIHXt8jZo/GRbOlTMuNDNZ/SCXof3SyFn9p4M9DhKiRNAGzSvX</vt:lpwstr>
  </property>
  <property fmtid="{D5CDD505-2E9C-101B-9397-08002B2CF9AE}" pid="26" name="x1ye=3">
    <vt:lpwstr>4TG6MQgFHnznuYJVrixb1XpQqIjyfOjia2RktX7ZsHi3iB65P3d/wnTlmqWuSHRVlqJFuBk32lv8U1M8Nppgp8U6dgYNt8D406yycihvz5J/6FzqcFtcE6wW6T5q8pTHZ9VMsRiS3A0ZHMEsMZ+rGCcEMfSsjKcTF5+Cdw9+0F2+JD2aH2KSoJaWZkuD/rlI2ABpr0YVZF/yuF89iOEDVrnvx5PHOs2RKnFiLu92b0Z8s7uYOLahkJiX7RvFS4z</vt:lpwstr>
  </property>
  <property fmtid="{D5CDD505-2E9C-101B-9397-08002B2CF9AE}" pid="27" name="x1ye=30">
    <vt:lpwstr>BljBOJNhz5ZH8xMh339PpbN5rEz6DbN5A1Cb6ZM/yz8JLVGF36YwzUA7vFCRK3m5j8LUEY+OvwTblN1ZQg1O9bkh9IvALDsWTvyECMEr5jLGIeyT+aH0ovcTNM5vPm4J8kHR/fb/zgmdNYNr+34NTfT1JRMs6ElKp3lNA5BPyz93b9OQwfECbx6NYL/lAXCPbjpCVJ+nxzak2C3k+kBmCYz0ktF/AqEPan3wM8IXkkgNXq4s38uBpDgMNg2bQyg</vt:lpwstr>
  </property>
  <property fmtid="{D5CDD505-2E9C-101B-9397-08002B2CF9AE}" pid="28" name="x1ye=31">
    <vt:lpwstr>r8oRF08sEpGxLdCnN0l9zeoma9Xo+nsLw+jW1KpPz/inMt4WQgDppkVHoTiyRn3iKa2phJtE58nhKLL8qetBHlYsgeym8VDkNR2HhEVUa9LQBeKe8lTgPUjgveYgqWMKXGbWw502UtJNw8B5CeJ5OHv3oIWArKh+i6OjTOMod05xFmIaeTfBQsbSu9F144Q2ZuZRuj74H3c5ezuYQadl+CIPyJZV5P9hZA37zSXCmImwzwRQK+RKGMAVNqS6PQl</vt:lpwstr>
  </property>
  <property fmtid="{D5CDD505-2E9C-101B-9397-08002B2CF9AE}" pid="29" name="x1ye=32">
    <vt:lpwstr>jClazkeTZ8X88fr9Dy/6ZZbKjd7pLfsDwyUebtTs1r6Iz80r8wbxE0jIq7TNLWDtW3g3kW8tZEOcSVsnWwZ9spqjZ3fCRQlOTnx3FRUKPCHzY1NiSFbZMyWTrtTmrzwbxK7Syz+7ToDdSn7pniiULz3MdcatHUf62bMZrwXI+sB183Wdk37YZ+x/3qrDtISFnjHt1ca6wReoicJn37daezHLOKYzu4LbV5bh+6f+pFO4cM3bNSu4h9pDZEvjwLa</vt:lpwstr>
  </property>
  <property fmtid="{D5CDD505-2E9C-101B-9397-08002B2CF9AE}" pid="30" name="x1ye=33">
    <vt:lpwstr>KXzJ+flX3HXnNfXHoomT/TTkSA9dwLWAxK/Ao2wD1jQLON9TiaMRg9VjNWZafMnWV+aqGTPJ21uB+l+OQGerHlecYX0QKutmI1ykzkTEVTQEmefREmaWERU0IRb09jLd7nxChpu9/5weJCsixz0xeiWvzIbRqHh12b3L0YK6QtjUKufpHjx4sUhFMJpUyplKXKhL5+ygBsfq/B3787czVdUwuKFWjk0SwpvmrrWqsNiv3JNf9wwsgHsPoW0Gvnu</vt:lpwstr>
  </property>
  <property fmtid="{D5CDD505-2E9C-101B-9397-08002B2CF9AE}" pid="31" name="x1ye=34">
    <vt:lpwstr>oPkR8Cx+G4Jdbx8xeslja06H8Aj57RWeWmVceNms8bayZmYLLIAvzRQb2XCLMM5f6ENp/hiTHhWaniM1TWS9nsabjsSkQ809xKh9uW7PxHgr7snH0hRMmdTgpJmJJ3z1koLQtj+gF3e8aVI6au/lQ9U2letnBL51y2mL+KT38tKWuu9fK7/uMGwRbkL+/xgEEFT2t7Glfyk/Gs9lymhqjKvlhGLAQJyh1uVx05RybIr6Bwj7xdX/advYL0wiSB9</vt:lpwstr>
  </property>
  <property fmtid="{D5CDD505-2E9C-101B-9397-08002B2CF9AE}" pid="32" name="x1ye=35">
    <vt:lpwstr>Re6zJcRTfa50dfVRnKWWUZKxfuReu4waS0BJDUuUSY3bR/lK/9D5zNetPQ3Crq5NUFiSZJPdnBmIcK3uv2J9owR3t+Ok4wwYmbiFl6GACedyaiYPsbLGYPwsMnUJLR4w6+N1abv6QARXa9yg+bNGYjLcxXwiGaO60OIJ3ahseJ3FC//L1SvDV5n1E3nIq0QYttmE9Nsz4LUI4vWdEadJUnJ5CWvprXdcEq7WA/+KDX+u2aa8SugEFd88I0cox+o</vt:lpwstr>
  </property>
  <property fmtid="{D5CDD505-2E9C-101B-9397-08002B2CF9AE}" pid="33" name="x1ye=36">
    <vt:lpwstr>3T5laKRNxO6Df4ah/TEvsOps7sbCFit1oUFxDWJKaYNF91NTqtQs21Cu1XAI8ldBBdNG7c/Wt0vnB5F5Plw357wy4zKLNSyUF1EdTttijYL7Lt+qoD5e2uUmWKQFQTeQ5d3paBfnQy/Bbp475xIoSpJD9o/57EWnTjfX7jcLqcLns8v2AFEZ5khr1wsx0qJZDdgoKBSksL302Ierh2O3XK98VnZO9AByLJjh3AomFGqm7bW1iy2MdmIKQS0+Q7t</vt:lpwstr>
  </property>
  <property fmtid="{D5CDD505-2E9C-101B-9397-08002B2CF9AE}" pid="34" name="x1ye=37">
    <vt:lpwstr>vcSb6YbFjeoPGrnpVEbauxDRItSNB6IrgtqLaBO8a7O3f2Mcc9Bu/BYLChID0nK14DHG56aTCNyKZuJQDNKQc4CgdvZtQ4/SDt7drlDs6VL3tRPID/BkSnQGlODyytz5Te/cs3u3arZH6SBvARzw875cn45C+Ae1siBYM5+9PAHyqssqjrq99KTpguoa/4sygj6gaKeNJaNyGhyy8iCK4z3Q4/bkC1xNNOfv0DyP4oyjbq3PnpJXPl0We3QhcK8</vt:lpwstr>
  </property>
  <property fmtid="{D5CDD505-2E9C-101B-9397-08002B2CF9AE}" pid="35" name="x1ye=38">
    <vt:lpwstr>1/nOS1nm1jAMqwQdK5az1NDR6kVpL66ZyRzK+if5+jvmDtUGOIoDgp6Hdrc7OPVms5gTR/VGxXAm9Kwdw6L+tzpYK4bxywqvS9/OXV8iDDypP5oVzSqbxQrYoy+Ng7bSmwJAdgQAWh3ziSdocHe7yHO+6RMD24yjEFNmUEgbWxbrNxUyV6EusITZjQ5bKBIT93SJuR9hZ/NDw1bWIyximaRNjSEAvqPkleyiHF/F9FgOXeyjd83xZCIkKa67em3</vt:lpwstr>
  </property>
  <property fmtid="{D5CDD505-2E9C-101B-9397-08002B2CF9AE}" pid="36" name="x1ye=39">
    <vt:lpwstr>8NvzZi7aBle3ogCUTYSu/+9VQwWYL+0s1/IA439dVGwKoDJ3lm+wvA+ST+16rskKoUBWxiafq4a7Hopim5yuG0Or0bKiX5oq3kQ2tRrWzpJtlqexYRGWj2nyu+jrhzy05avTCb52MzaOaYRL4gKC3tGh6R8x+utrnkmzjdNWa/de1tAKCj4nGIXGkX5uMlQjy7sxBT4wjecb+0vzd61pKub9OOd/ofV1KEEKECMKPpdKSMDD3d/nKNmXjKj5IN5</vt:lpwstr>
  </property>
  <property fmtid="{D5CDD505-2E9C-101B-9397-08002B2CF9AE}" pid="37" name="x1ye=4">
    <vt:lpwstr>+eWbFwopFuPuUL9/LPi2aHYeBKHIkr2FMqXeHzcjD1Ez9hHxBGAOWkY8cHQ+87B6P/HLciqJSzNyIIHfOyxTsShU8lgarUoIxY+SksU6B9BUj0Ag0ZhHbEaQlZ5wxEz1/VnBCnBql1FU1q0guKwDHLM9aDevpoTrChMVsRMSq6OB/KuhyagedC4DiwuCH+jJlO/8Sj3BHcOCOe3dNNXZUQpeREVZ23aBW8AhxjzWNga6R97mMD2cPNPjTo1wbR1</vt:lpwstr>
  </property>
  <property fmtid="{D5CDD505-2E9C-101B-9397-08002B2CF9AE}" pid="38" name="x1ye=40">
    <vt:lpwstr>QXkoXegdyLg6AjWwRTVjOEvprQ1pA4D9RKriDs6jkXJSx/zyJjBpwjjfWtpJaxvkJhenL0kP3fydAsGpYLWGUcSzPM75Euzz/YNYpgURIxY5GSUXKmK+uSBgkcxC9hYImhpy/SKny/KAR0YaER2Ce6HAFUJaQ+pjq1NnwUq7570iAk1EzRz6vi4m7OJHTg8cNLfMxwaGXlrXFg4a6UDGyQG3m0opjYnONT10Jg0h/RKEW6YYOWg3q1LlY9Td7UE</vt:lpwstr>
  </property>
  <property fmtid="{D5CDD505-2E9C-101B-9397-08002B2CF9AE}" pid="39" name="x1ye=41">
    <vt:lpwstr>YFz+mIaRiZtJo5TeYTKvrAwFRM8kh+OMf1ryOLU4vB17Ha/g10HTseVc5MTPrQTh60yC+QLCl4R4e+JI23GB6ZLamt8h4xPkk8E5dO/fZm8s7C8YhLwA8TMIczKfCYX04fpQVmvqKJxKpSkz+NRohMEekXWlIhD0Agn9sf5qLm+6xvrPW6mPCSrHdw13LYYp/GTjZZ7JA16panb6VHe3hqRLeY+ShQIfh42wHK8e2+9aqDfeHH9kaTdYskZfBjI</vt:lpwstr>
  </property>
  <property fmtid="{D5CDD505-2E9C-101B-9397-08002B2CF9AE}" pid="40" name="x1ye=42">
    <vt:lpwstr>MWZ+4m2K8g4NtvG05EySAgXOc/L9OccMQ/xdJMqjnXMn/p9s0ST+QciYEmDbjjX88prxMsys88J35LjgpHNfyAQ68DNr/xaQYh9C5/hFuQw1bYTOlPjWo1iSESZhApSCNWv0RHMP+GX+Vd/JnGt1UuVe/702q/7gLO8NcEDpudpXiklRM9OAi1sprRZxQ7MzBHzv0j5V/4ra4Apb+ha/6Oc9ujleX/QpAe40r9S5B3HxXCkNUfZNqOhDPnd3mJZ</vt:lpwstr>
  </property>
  <property fmtid="{D5CDD505-2E9C-101B-9397-08002B2CF9AE}" pid="41" name="x1ye=43">
    <vt:lpwstr>9fN4NsKdqWq0edtP4gASP6B/NhqliduR4r0QsLDG5/U9XwGiFI2g+2xRvqLAQ5FBve3eJbdM2tEtwyxfmfdg80WFnj4gkOEJvw8SZnhmPgfYmLmOe5/6ZxCHU3B5losxG/7uwB4WICXwx1v+VhR+7zK6Vj+w7qGC3i5/tFrgzDyRspEbnyCqo8eTaJ5+TP5xtJPBXg/MXf+jvRDlZs9lj+AFqPPjyS37LpCATOs6DRFXf/e7I2MCfZF2QiHeJ2/</vt:lpwstr>
  </property>
  <property fmtid="{D5CDD505-2E9C-101B-9397-08002B2CF9AE}" pid="42" name="x1ye=44">
    <vt:lpwstr>dhye9XZvxvR+N6kuyx96i6uQJbRou/cMZFP7LKDzxbO/KX+yDI/AcKAAIkRYHhpV+cdjTMn7H/BnoNdKIqxIea/MkNJwes4YNmW8AMpQSOqNqX42cED9m4XSdnYCrbvR325Qd7Q/BvTcRu54suYJF78Bc0UKf7cFPaYJ/VkgHzlsgB0bDqmMrIDClzERNIzNkORCaXQuu7lNHJMNg9/5qGhOlNHjLb1cSInAeBzyT2h25ZKPDBmOsN9sGdV6fy8</vt:lpwstr>
  </property>
  <property fmtid="{D5CDD505-2E9C-101B-9397-08002B2CF9AE}" pid="43" name="x1ye=45">
    <vt:lpwstr>dnxlvaNO83CAUmgC6dKb7XCorPZWycAnbNq4tfiRyAiXpZcXyGZbvQezNl2l7clnaPm6hh0I16zDsmfcaOf1eaIn2gfP9FuBTiNWfs0sQBNtS3k8385YBl2yeJQyO8vgzQyoU4IJLQqvAf+LQed5CY0dbVO/NAHhNZzbQlYZNIn83xdIH7VjvrpiGTZ0vGilf18d4BTeV55l7xjzjIe37kXM1g2jwHWj4K9Sc2B58bgvoeGJX9NJ/hJBCiv1gyZ</vt:lpwstr>
  </property>
  <property fmtid="{D5CDD505-2E9C-101B-9397-08002B2CF9AE}" pid="44" name="x1ye=46">
    <vt:lpwstr>Owi0/1by0JWtN8T1Fdol6OBoqrun1yDb4SlJXRf6TdDteV9gSUkOBogWuJx4Sx7gckyPpcS6bWThLmDL9t+mSRWtTUzy3eXqMjm+Fvs40LERKRM7fv9sA6/yhGtp6Zor6h5xKacgZNEeKpn05OvDU8PwBw9uil2um4Xd1z/iLHGoxOPbO++LvX86JWwxuaM5b8gL56ZnrMbaYk/DDa3K7NxX7GWmWrCcXy4kws7QSxbQoMVMDkHTR1mlZTQ863y</vt:lpwstr>
  </property>
  <property fmtid="{D5CDD505-2E9C-101B-9397-08002B2CF9AE}" pid="45" name="x1ye=47">
    <vt:lpwstr>0Un966KU9HbdUvgwPFIenBP/s08bfQtfHdw0fLLzBfO4sSlDx+B0ek94NE75M+vkuTODCPigHcVtr7ZOysdUJQE6VA4UJTaZADmcgH13sI0kew7qT8VF/7keXJspzYCQGCs/TL6SatsWFEIiqA+vobZHynQAGR/hRVavQkWJ+rVL5A4P9zAO1cpOklC2AfZ+0VWbTg1bbanlR2uS3ByzTMVeXQsv+W1x2u9gQUvpxdV6XgZOLPLq8x5nPr0huPf</vt:lpwstr>
  </property>
  <property fmtid="{D5CDD505-2E9C-101B-9397-08002B2CF9AE}" pid="46" name="x1ye=48">
    <vt:lpwstr>Lwiu7Q9li75RJOh3UFOv2ZryZysGUD/zt2e4zSYubnqD3d+AxJ2E4BOQR+fq749YHZItX8jjTz9RWvpYGNYivSxivos66GENVSFzLJWxzc/OzEBJVlVwdci2Soh0d/45MpxBKSf2+QhO22uSaMrC5FBd01Zqbk4b7+rPq7sexTtFGvWpcQv4qXpeDVW4lbZSNJnMWYcHf38H1GcjWnUyC+8GEfP4R94KJTR0iPzEN7nqqeUbRbTvMKzXPcfZ1Tw</vt:lpwstr>
  </property>
  <property fmtid="{D5CDD505-2E9C-101B-9397-08002B2CF9AE}" pid="47" name="x1ye=49">
    <vt:lpwstr>6aEQqpvsp0F9n7mbIwKUjsVn8aEQWpOuzvPvGb+4QE529/7oWBYOODX6LA4aeTAh+NkcMjakpVmtgGXr/weUNFDW82RnOvSX1bHzEGXhmD66mwRSM+rt/BwCrZ8kcq7ZkqxJ3YTodbbr+inx0mf1f5WWE2dw/ez2dp5VQ5voUraaDaUxjBdDUmPsh2VTnKZTXsBXtHGws3YLdOzyy2aybvdYQu3aq2wd1K4KLh844Yv4jX7pLeFugaFjDC1j3NI</vt:lpwstr>
  </property>
  <property fmtid="{D5CDD505-2E9C-101B-9397-08002B2CF9AE}" pid="48" name="x1ye=5">
    <vt:lpwstr>HtQR/k7TjsML3CBIcNfQ8EGUwFsQdqnpa8pngPc/8ZR6xtOETWqS1l3NtDnd1ZlZfYG/8kjYjP0xiXgKS5Q4ydUutz1l74qHLfEvTBElk9BG9MjA0hWhl4CIRQYm0qbtVlpo28ANJRQ6+1VHGkiSRA+9NEGLn9YkQkM9ElmnV9xIiBWjYKZFP04bnpoEpczkgDpsX7jUa8gevX7vDqVb0rILBGl0bQC2ZRmX3UUsIU6hnjW/StMSvY5bdPi8ZNX</vt:lpwstr>
  </property>
  <property fmtid="{D5CDD505-2E9C-101B-9397-08002B2CF9AE}" pid="49" name="x1ye=50">
    <vt:lpwstr>w1u2qlZB7HBjdMxCmQfthsmFH0oS6FVQwHAIfSxrf99xutV/NS9KbgXzrZaRM2wr4441aMmPW799j+fvsqlT90ZctY2HGSvUH07LD5kx8Z6CeWfylrEE5lIBgeKaud4gmsK79259bqB+8sarHywAuhBGG7tRHl7ocqjuzz8QdG6wHeoxP1JzF0ZpvBavpWeQPRq9hRApgBQNyL9mOgb2QfIjlnr8i87RPtvggLbbGdyj52c6P8jrPRklRjf9dv5</vt:lpwstr>
  </property>
  <property fmtid="{D5CDD505-2E9C-101B-9397-08002B2CF9AE}" pid="50" name="x1ye=51">
    <vt:lpwstr>aB/K/4dflqyZxsH7TK69Y+5yemD7MrbYBHfu8ryq3QM9P1CMdKXhXFUAykQzszQ/HPx1o4+6i7DgEixRuYrS/uv0GTlDzd7GluxnmaX/V4fC1Qcw/65LHf/aSP5rSDeBUPE4oB25TUIbUmp2Lo2t/ECZ+Hji/PyoLHnQeRDBXmcUuqFqup0MeEvCphen5+my/p3N3PXkryQrznmCAw4CHykUaCbjBIV/XSbcb7FDdZH24Q8mRFSpRWT8Jy2YEOL</vt:lpwstr>
  </property>
  <property fmtid="{D5CDD505-2E9C-101B-9397-08002B2CF9AE}" pid="51" name="x1ye=52">
    <vt:lpwstr>4ysaXbBdvl8kEA0lJtLhdqLk4iKpadAnBamBWPJHScY9toG8lwuLXz6eVD7kauM8e5JHxqCmYoFxxpJQ/ONTTCxSqVqNlv7NNr2vMwx1luzXYM98ilueqpptZ5k8/01+x41a1OMJO1rAfiuR3HOcElvaTmxapd6rtjxOGZaZcjnTI5gE+PcODXEKiQKwQZvxezrtnbsHkEEFmyhI4NB0LzUGShOFYAWGjaQZ7v5Twbkg3p/j++mXeohlllqAf+K</vt:lpwstr>
  </property>
  <property fmtid="{D5CDD505-2E9C-101B-9397-08002B2CF9AE}" pid="52" name="x1ye=53">
    <vt:lpwstr>l4rm1wS0FSJcwWU0yK6vsMGA7jvVzCgbWUOdnlTL4MRWFbdDJyqY9m5GMjQNHuJwSkDS6qTsMpteFAB2Qt3t5SvIfvOHkF54+hVaCZPrvsqOqhJkuxuRidkBt/He9+sCU0lttrPcX547oHrNrYksFHvaqtqiuqlVwGlI38WH6Vy4Q4m29vyA4MPWRlbs0H2f1wyO1ne7kmvUBY7nlRawrJmMO++JxQ1qIX57VV61L2Xg/6VqCGNhMZSBJKh0Jg7</vt:lpwstr>
  </property>
  <property fmtid="{D5CDD505-2E9C-101B-9397-08002B2CF9AE}" pid="53" name="x1ye=54">
    <vt:lpwstr>fY0T1KQR5wcHYVxYHsgHMuILPWOzVvggDcg7HI8R+Sg6BCphBDSP3tpDeMdKiWuh1cvAPVR5jZx9Llp/Lr3b1DyoNzg110O0D0NwQV7jDcTDWuqrDNDJQWewhLRS3lQeLcdLIAo6pjlDNEvH8NYaf5I628xrAE0gHwxz0lXFrbApsYANuEsyzUV5tzWGKUR9xURGb3M8Xi+LcYxxZCO+3QtI5HWwa7oVzvlr+TNcvQ6MfmeToQ/Q2VUvejlxxb5</vt:lpwstr>
  </property>
  <property fmtid="{D5CDD505-2E9C-101B-9397-08002B2CF9AE}" pid="54" name="x1ye=55">
    <vt:lpwstr>ACSXURFQ6zjzi8vRNkhT0IKnUadzgrehg+35iGNyFG1qnceq4ESmR2Vr+edurmUx9vUYAXQ8620Z47mFn/WUifT2L5Hor/VzELB5nvz6p4E+nSg9epMmZ06rF3pHQf5DaRyfXkSAMXNj5K6L+QxJlZK4RHWrv9iTpA1skqYSFpLQl4MjvMQNVfq+G+NAIeqObhTa0rZqWzUee8OUbQZ1YxwympFgEc4y1Hw8qXRnx7rXLUwrJ4DC9ruwEQhcfgQ</vt:lpwstr>
  </property>
  <property fmtid="{D5CDD505-2E9C-101B-9397-08002B2CF9AE}" pid="55" name="x1ye=56">
    <vt:lpwstr>7NWE8VnEKT5LCXftOLsEHIgXlt5Jlq7PqLrS9r8VclvUPS5LpJ0Almg2yHq3o+yKwCSHWYJMEiDKCZ5NzAbxG2KUImcVKp6L+jKlwo6zEvAhQW5EjUk72d5BvgF9awTaJdn6jeC9IQ4HtecdvN4mYZBaG6Go9y/8TexDb3xplBCwTmaU9aQdxbUNqi1bHpaagN/G/YX72rKhkFXMPcGHVV4v2DH5p+R/lNqSyWlRPyTEWX3llDr3nGT4SfdP8jq</vt:lpwstr>
  </property>
  <property fmtid="{D5CDD505-2E9C-101B-9397-08002B2CF9AE}" pid="56" name="x1ye=57">
    <vt:lpwstr>1BMuMQOo7mZwkUoqxTGr1gouffcdDcfL//ibUIaaB19zPXidFYnkOvNHWQ+9ZjHJ/RhHuntrAw6huche8e+zxeRWCj7VqDPOzAmE1PKUQB105sHHjAmebLjzsGMdd5KceNJYI9hZwwghM6LyMGavL75+C7iXSAIFOvn1jpZd7Gv+yE2ju7Tlp59meDocfZgcOKqkvFKeR9oIHfUPt52v0KbOx0CzJwXaURsXDtO2dhYzRkdGQ4nqm5W/CDYXc9h</vt:lpwstr>
  </property>
  <property fmtid="{D5CDD505-2E9C-101B-9397-08002B2CF9AE}" pid="57" name="x1ye=58">
    <vt:lpwstr>duZeg9kH46AZ3BKofdM01PaNR5XhdflgVdZlIvCcXxUTgd8WxWtp/m4H/Nx01XFw9+fZzPhuXm4/sSfbnGxZwknX1/QNqz+TCfLUHQewkQNfOXgMb4CluMk+j23v2dbuenM/bpEPlKb7WLngantPIMYUjjX8j07199Dz9jU/SmI3kK4Pu3BJrLvAWQe3SYEa192isBV0ioTmDyWpssbI7BajaXiSuEjuHK2Ij6SYdh1gTb+LooPOr+wF11oO78j</vt:lpwstr>
  </property>
  <property fmtid="{D5CDD505-2E9C-101B-9397-08002B2CF9AE}" pid="58" name="x1ye=59">
    <vt:lpwstr>uLArcxQnT93mU+C4God3Ka1CXqIukbxNvCXuyrJulC2N+8++S207J4Pi60Xp3aqSlR8UQUDOQhG7hg0HzlGaeFE33HEJeJUix+CyPnznJCQ1texl7mvJM8u3PHG3ma58+fmWSCLNBygNhNiN0guzoiYkDN+hmYxujwWRf/nBAvUPaGOgqAAHtCosVoKvunPrt6A4TvYJ7NJ0ij4QYTALc+k+l04mIw14bgBBagpXEpV986GTGaZTgJcg/gXT8hK</vt:lpwstr>
  </property>
  <property fmtid="{D5CDD505-2E9C-101B-9397-08002B2CF9AE}" pid="59" name="x1ye=6">
    <vt:lpwstr>d8zq5FzBKGjGfc5Wg3IzDlbvk66baNKxEzulsCTyk9JURtl69HZT0MiBo/g1Yp0aMbur/ZTP9GpbW/5F761ojLm3PK4yJ8zdty5y91uS9kVMmqFOkgMWPCH4jbyLYTyzB7dzg1//4yIsnN0J2Sj3xZBz2UVbyhxGEwtI0bDAzoLLGDL9lCUUef65DYmdtSEeslbicv4aHUYIVLN+7w87wfKJbS3HmcVIMKZC9JYFHkmS24P4AB8sCZRjEjX7r8x</vt:lpwstr>
  </property>
  <property fmtid="{D5CDD505-2E9C-101B-9397-08002B2CF9AE}" pid="60" name="x1ye=60">
    <vt:lpwstr>uYIIefkv4xVb9nIsK+fnH31yCE3VpoVOyOP1TKjt4Z/Cbwu+HjLymQWH0RpchBi4LiajpOc5MIgy0/6/H6dce36eUerf7rHHOg8oBpX/9z8uWlsqjDsAAA==</vt:lpwstr>
  </property>
  <property fmtid="{D5CDD505-2E9C-101B-9397-08002B2CF9AE}" pid="61" name="x1ye=7">
    <vt:lpwstr>WNAsRc0b1vLGeAoZiQ0DonLrdef56X5jLOI84wmJpwS6jffp8yFtnKF4YPHDgof1sNXXK2qb9LYuXJ2fmPzHLYW9PmQyuRCwB/8YLoajFNXRDFM7ICx947QcmPWtwL1gthwPrV6briy8a0ah32fiexyeRpM8+940a+YMiJ3maYcXGzAPMIRwqRZkRkyUjaEtfkv8GX32FitPmmkdaprvZqQYXwe07O1D117CASsP7W+o13/d7jfrgCJbIB1i6Cc</vt:lpwstr>
  </property>
  <property fmtid="{D5CDD505-2E9C-101B-9397-08002B2CF9AE}" pid="62" name="x1ye=8">
    <vt:lpwstr>kH/G4o85y2Icf5shv5qOk7yK3uMIMrcV1CEgkA3pVTxSwuxG8aSocY095T13VCty2uRtnnrQTKWpClL+i7tCxq6jEPs8SSMVciQKYd2VTv1XWqd5VE2ZeXDnym1RPkyG3YMkVS1Gz9CA+hU21lmmBnteP1sS4xeRviXSI8Rdf5GYoAGNOrXBNx8j/BygAlIHux8eGO4WLUATcyb5Ua8MuKXDtrQ2PlwRA8gn3kqQek/8DIdFNfgXh1yQ+KMBfU3</vt:lpwstr>
  </property>
  <property fmtid="{D5CDD505-2E9C-101B-9397-08002B2CF9AE}" pid="63" name="x1ye=9">
    <vt:lpwstr>G5aiN6PCIy6Q6gaXYjXHJfruOXEnc7upCAfrV06lqrv/ctB03awk5QM3HvT0Vz8CZ4Cb94hTDGSS51nG8UYnMvN3w93MuWdX1nVGAYJKES6Blo9CweVbTRT5Hc1RT2D/Rgownbp2OSV6COiwaAyaJllYBqwGLZjwdBBfXQt7oB6eQj8wez94DaxS/k3t00K0mHx3D2KADgUilHKE9WUm4/Gb9cQWQ88TJIcKS/q937WQruldNzwXrNXjGufK3jH</vt:lpwstr>
  </property>
</Properties>
</file>